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BAB0E" w14:textId="77777777" w:rsid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2ADE0929" w14:textId="77777777" w:rsidR="005455B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14:paraId="231231E7" w14:textId="77777777" w:rsidR="008C2396" w:rsidRP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0C1133C0" w14:textId="77777777" w:rsidR="00A461FC" w:rsidRPr="008C2396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AFB1582" w14:textId="77777777" w:rsidR="00081538" w:rsidRPr="00617FBD" w:rsidRDefault="002048DB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1.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DESCRIPCION GENERAL DEL REQUERIMIENTO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2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5D74DE03" w14:textId="77777777" w:rsidR="00081538" w:rsidRPr="00617FBD" w:rsidRDefault="00981A1A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2.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FASE DE FORMALIZACIÓN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3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6776055C" w14:textId="77777777" w:rsidR="00081538" w:rsidRPr="00617FBD" w:rsidRDefault="00981A1A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3.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ANALISIS DE REQUISITOS Y REQUERIMIENTOS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4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35B88652" w14:textId="77777777" w:rsidR="00081538" w:rsidRPr="00617FBD" w:rsidRDefault="00981A1A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5.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LEVANTAMIENTO DEL REQUERIMIENTO DETALLADO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8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0305C0D9" w14:textId="77777777" w:rsidR="00081538" w:rsidRPr="00617FBD" w:rsidRDefault="00981A1A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8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6.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DISEÑO DE LA ARQUITECTURA DE SOLUCION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10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0EC3FC22" w14:textId="77777777" w:rsidR="00D2312D" w:rsidRPr="008C2396" w:rsidRDefault="002048DB" w:rsidP="00D2312D">
      <w:pPr>
        <w:pStyle w:val="Prrafodelista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14:paraId="0FAC59C8" w14:textId="77777777" w:rsidR="00D2312D" w:rsidRPr="008C2396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14:paraId="61FD0554" w14:textId="77777777" w:rsidR="0074642D" w:rsidRPr="008C2396" w:rsidRDefault="0074642D" w:rsidP="0074642D">
      <w:pPr>
        <w:ind w:left="720"/>
        <w:rPr>
          <w:rFonts w:ascii="Arial" w:hAnsi="Arial" w:cs="Arial"/>
          <w:b/>
          <w:sz w:val="28"/>
          <w:szCs w:val="28"/>
        </w:rPr>
      </w:pPr>
    </w:p>
    <w:p w14:paraId="42C23FC8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115B473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8B85C9F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3C6061F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EE59C3F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9A7CD37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57896E3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E416F7C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F5ECCE7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2E78020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62B2D08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16B6AD8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0EE9945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C7A9368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575C99E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2C4A9DF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DB5AECD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DFF9956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1AA27D3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7C68A3E" w14:textId="77777777" w:rsidR="00D2312D" w:rsidRPr="008C2396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6B23607" w14:textId="77777777" w:rsidR="006E33C2" w:rsidRPr="008C2396" w:rsidRDefault="006E33C2" w:rsidP="0050044E">
      <w:pPr>
        <w:pStyle w:val="Ttulo1"/>
        <w:rPr>
          <w:rFonts w:cs="Arial"/>
        </w:rPr>
      </w:pPr>
      <w:bookmarkStart w:id="0" w:name="_Toc532221774"/>
      <w:r w:rsidRPr="008C2396">
        <w:rPr>
          <w:rFonts w:cs="Arial"/>
        </w:rPr>
        <w:lastRenderedPageBreak/>
        <w:t xml:space="preserve">DESCRIPCION GENERAL DEL </w:t>
      </w:r>
      <w:r w:rsidR="0070100F" w:rsidRPr="008C2396">
        <w:rPr>
          <w:rFonts w:cs="Arial"/>
        </w:rPr>
        <w:t>REQUERIMIENTO</w:t>
      </w:r>
      <w:bookmarkEnd w:id="0"/>
    </w:p>
    <w:p w14:paraId="6DCF8BA6" w14:textId="77777777"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14:paraId="0F5AA50E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4E2D48BA" w14:textId="77777777" w:rsidR="003F51CC" w:rsidRPr="008C2396" w:rsidRDefault="003F51CC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3A4BF74A" w14:textId="7A3C3E8E" w:rsidR="003F51CC" w:rsidRPr="008C2396" w:rsidRDefault="00976DCF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Abogabot</w:t>
            </w:r>
            <w:proofErr w:type="spellEnd"/>
          </w:p>
        </w:tc>
      </w:tr>
      <w:tr w:rsidR="00DB73D5" w:rsidRPr="008C2396" w14:paraId="090E3C2C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237AD564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3A5925DC" w14:textId="7958955C" w:rsidR="006E33C2" w:rsidRPr="008C2396" w:rsidRDefault="00976DCF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976DCF">
              <w:rPr>
                <w:rFonts w:ascii="Arial" w:hAnsi="Arial" w:cs="Arial"/>
                <w:color w:val="A6A6A6"/>
                <w:sz w:val="22"/>
                <w:szCs w:val="22"/>
              </w:rPr>
              <w:t>automatizar las demandas de sus clientes</w:t>
            </w:r>
          </w:p>
        </w:tc>
      </w:tr>
      <w:tr w:rsidR="006E33C2" w:rsidRPr="008C2396" w14:paraId="301A4F92" w14:textId="77777777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02270FE5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2F99889A" w14:textId="77A6BDD7" w:rsidR="006E33C2" w:rsidRPr="008C2396" w:rsidRDefault="00976DCF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19/02/2022</w:t>
            </w:r>
          </w:p>
        </w:tc>
      </w:tr>
      <w:tr w:rsidR="00DB73D5" w:rsidRPr="008C2396" w14:paraId="2713EC35" w14:textId="77777777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7C6B536D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3C6C7010" w14:textId="354EB916" w:rsidR="006E33C2" w:rsidRPr="008C2396" w:rsidRDefault="00976DCF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Gerardo Saldivar Abad</w:t>
            </w:r>
          </w:p>
        </w:tc>
      </w:tr>
      <w:tr w:rsidR="00DB73D5" w:rsidRPr="008C2396" w14:paraId="6FB9F888" w14:textId="77777777" w:rsidTr="00FB43A7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4259714A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7C5BFB05" w14:textId="01F38D70" w:rsidR="006E33C2" w:rsidRPr="008C2396" w:rsidRDefault="00976DCF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Launch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X</w:t>
            </w:r>
          </w:p>
        </w:tc>
      </w:tr>
      <w:tr w:rsidR="006E33C2" w:rsidRPr="008C2396" w14:paraId="04154C1B" w14:textId="77777777" w:rsidTr="00FB43A7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4C807437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76F730BA" w14:textId="38445175" w:rsidR="006E33C2" w:rsidRPr="008C2396" w:rsidRDefault="00976DCF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Gerardo Saldivar Abad</w:t>
            </w:r>
          </w:p>
        </w:tc>
      </w:tr>
    </w:tbl>
    <w:p w14:paraId="40155717" w14:textId="77777777" w:rsidR="00CD780B" w:rsidRPr="008C2396" w:rsidRDefault="00CD780B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0DBAD870" w14:textId="77777777" w:rsidR="0057111E" w:rsidRPr="008C2396" w:rsidRDefault="00AC1665" w:rsidP="0050044E">
      <w:pPr>
        <w:pStyle w:val="Ttulo1"/>
        <w:rPr>
          <w:rFonts w:cs="Arial"/>
          <w:szCs w:val="28"/>
        </w:rPr>
      </w:pPr>
      <w:r w:rsidRPr="008C2396">
        <w:rPr>
          <w:rFonts w:cs="Arial"/>
        </w:rPr>
        <w:t>FASE DE FORMALIZACIÓ</w:t>
      </w:r>
      <w:r w:rsidR="00A461FC" w:rsidRPr="008C2396">
        <w:rPr>
          <w:rFonts w:cs="Arial"/>
        </w:rPr>
        <w:t>N</w:t>
      </w:r>
      <w:bookmarkEnd w:id="1"/>
    </w:p>
    <w:p w14:paraId="540DF450" w14:textId="77777777" w:rsidR="0057111E" w:rsidRPr="008C2396" w:rsidRDefault="0057111E" w:rsidP="00B7008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14:paraId="7BEF17A1" w14:textId="77777777" w:rsidTr="002F0FDB">
        <w:trPr>
          <w:trHeight w:val="294"/>
        </w:trPr>
        <w:tc>
          <w:tcPr>
            <w:tcW w:w="10348" w:type="dxa"/>
            <w:shd w:val="clear" w:color="auto" w:fill="A50021"/>
          </w:tcPr>
          <w:p w14:paraId="366280AC" w14:textId="77777777"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14:paraId="747739DF" w14:textId="77777777" w:rsidTr="0031230D">
        <w:trPr>
          <w:trHeight w:val="284"/>
        </w:trPr>
        <w:tc>
          <w:tcPr>
            <w:tcW w:w="10348" w:type="dxa"/>
            <w:shd w:val="clear" w:color="auto" w:fill="808080"/>
          </w:tcPr>
          <w:p w14:paraId="1E6A70D4" w14:textId="77777777"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14:paraId="792BE4D7" w14:textId="77777777" w:rsidTr="00FB43A7">
        <w:trPr>
          <w:trHeight w:val="933"/>
        </w:trPr>
        <w:tc>
          <w:tcPr>
            <w:tcW w:w="10348" w:type="dxa"/>
            <w:shd w:val="clear" w:color="auto" w:fill="auto"/>
          </w:tcPr>
          <w:p w14:paraId="5C1A5496" w14:textId="00F30168" w:rsidR="000D458D" w:rsidRPr="008C2396" w:rsidRDefault="001E18B8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1E18B8">
              <w:rPr>
                <w:rFonts w:ascii="Arial" w:hAnsi="Arial" w:cs="Arial"/>
                <w:color w:val="A6A6A6"/>
                <w:sz w:val="22"/>
                <w:szCs w:val="22"/>
              </w:rPr>
              <w:t xml:space="preserve">Se busca automatizar las demandas de los clientes a través de una página web llenando un formulario para posteriormente mandar el proceso de pago, y poder finalizar la transacción. Para dar seguimiento a su demanda, el cliente crea una cuenta en la plataforma. El administrador del sitio recibe la notificación y con los datos del formulario se crea automáticamente el documento legal en formato </w:t>
            </w:r>
            <w:proofErr w:type="spellStart"/>
            <w:r w:rsidRPr="001E18B8">
              <w:rPr>
                <w:rFonts w:ascii="Arial" w:hAnsi="Arial" w:cs="Arial"/>
                <w:color w:val="A6A6A6"/>
                <w:sz w:val="22"/>
                <w:szCs w:val="22"/>
              </w:rPr>
              <w:t>word</w:t>
            </w:r>
            <w:proofErr w:type="spellEnd"/>
            <w:r w:rsidRPr="001E18B8">
              <w:rPr>
                <w:rFonts w:ascii="Arial" w:hAnsi="Arial" w:cs="Arial"/>
                <w:color w:val="A6A6A6"/>
                <w:sz w:val="22"/>
                <w:szCs w:val="22"/>
              </w:rPr>
              <w:t xml:space="preserve">, para así poder empezar el proceso. El administrador recibe el pago y debe de ser capaz de verlo en un </w:t>
            </w:r>
            <w:proofErr w:type="spellStart"/>
            <w:r w:rsidRPr="001E18B8">
              <w:rPr>
                <w:rFonts w:ascii="Arial" w:hAnsi="Arial" w:cs="Arial"/>
                <w:color w:val="A6A6A6"/>
                <w:sz w:val="22"/>
                <w:szCs w:val="22"/>
              </w:rPr>
              <w:t>dashboard</w:t>
            </w:r>
            <w:proofErr w:type="spellEnd"/>
            <w:r w:rsidRPr="001E18B8">
              <w:rPr>
                <w:rFonts w:ascii="Arial" w:hAnsi="Arial" w:cs="Arial"/>
                <w:color w:val="A6A6A6"/>
                <w:sz w:val="22"/>
                <w:szCs w:val="22"/>
              </w:rPr>
              <w:t xml:space="preserve"> para ver la cantidad de ingresos recibidos. El administrador actualiza el proceso de la demanda y agrega comentarios en cada paso del proceso. La página debe de ser responsive para poderla ver desde el celular. La preferencia de colores del cliente es azul marino y blanco, pero acepta propuestas.</w:t>
            </w:r>
          </w:p>
        </w:tc>
      </w:tr>
      <w:tr w:rsidR="00554294" w:rsidRPr="008C2396" w14:paraId="58523C6D" w14:textId="77777777" w:rsidTr="0031230D">
        <w:trPr>
          <w:trHeight w:val="278"/>
        </w:trPr>
        <w:tc>
          <w:tcPr>
            <w:tcW w:w="10348" w:type="dxa"/>
            <w:shd w:val="clear" w:color="auto" w:fill="808080"/>
          </w:tcPr>
          <w:p w14:paraId="23F710F5" w14:textId="77777777" w:rsidR="00554294" w:rsidRPr="008C2396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554294" w:rsidRPr="008C2396" w14:paraId="1F7D079C" w14:textId="77777777" w:rsidTr="00FB43A7">
        <w:trPr>
          <w:trHeight w:val="1189"/>
        </w:trPr>
        <w:tc>
          <w:tcPr>
            <w:tcW w:w="10348" w:type="dxa"/>
            <w:shd w:val="clear" w:color="auto" w:fill="auto"/>
          </w:tcPr>
          <w:p w14:paraId="65E50EFE" w14:textId="3E0FCA82" w:rsidR="00554294" w:rsidRPr="008C2396" w:rsidRDefault="001E18B8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N/A</w:t>
            </w:r>
            <w:r w:rsidR="00554294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</w:p>
        </w:tc>
      </w:tr>
    </w:tbl>
    <w:p w14:paraId="1A999D47" w14:textId="77777777" w:rsidR="00A461FC" w:rsidRPr="008C2396" w:rsidRDefault="00A461FC" w:rsidP="00A461FC">
      <w:pPr>
        <w:rPr>
          <w:rFonts w:ascii="Arial" w:hAnsi="Arial" w:cs="Arial"/>
          <w:b/>
          <w:sz w:val="28"/>
          <w:szCs w:val="28"/>
        </w:rPr>
      </w:pPr>
    </w:p>
    <w:p w14:paraId="123369B6" w14:textId="77777777" w:rsidR="008C2396" w:rsidRDefault="008C2396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596B3871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w14:paraId="01613247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08D27E80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0E4BAA87" w14:textId="777CB4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__</w:t>
      </w:r>
    </w:p>
    <w:p w14:paraId="07D9BA9A" w14:textId="77777777" w:rsidR="007650F9" w:rsidRPr="008C2396" w:rsidRDefault="00E45C7F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lastRenderedPageBreak/>
        <w:t>Nombre Responsable Solicitud</w:t>
      </w:r>
      <w:r w:rsidR="007650F9"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Nombre Líder OTI</w:t>
      </w:r>
    </w:p>
    <w:p w14:paraId="46D84E98" w14:textId="77777777" w:rsidR="00CF1DBE" w:rsidRPr="008C2396" w:rsidRDefault="00115130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C16587" w:rsidRPr="008C2396">
        <w:rPr>
          <w:rFonts w:ascii="Arial" w:hAnsi="Arial" w:cs="Arial"/>
          <w:b/>
          <w:bCs/>
          <w:sz w:val="22"/>
          <w:szCs w:val="22"/>
        </w:rPr>
        <w:t xml:space="preserve">Oficina 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>Tecnología</w:t>
      </w:r>
      <w:r w:rsidRPr="008C2396">
        <w:rPr>
          <w:rFonts w:ascii="Arial" w:hAnsi="Arial" w:cs="Arial"/>
          <w:b/>
          <w:bCs/>
          <w:sz w:val="22"/>
          <w:szCs w:val="22"/>
        </w:rPr>
        <w:t>s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w14:paraId="734BF897" w14:textId="77777777" w:rsidR="00775673" w:rsidRPr="008C2396" w:rsidRDefault="00775673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448CB96F" w14:textId="77777777" w:rsidR="00933F02" w:rsidRPr="008C2396" w:rsidRDefault="00C758C6" w:rsidP="0050044E">
      <w:pPr>
        <w:pStyle w:val="Ttulo1"/>
        <w:rPr>
          <w:rFonts w:cs="Arial"/>
        </w:rPr>
      </w:pPr>
      <w:bookmarkStart w:id="2" w:name="_Toc532221776"/>
      <w:r w:rsidRPr="008C2396">
        <w:rPr>
          <w:rFonts w:cs="Arial"/>
        </w:rPr>
        <w:t>ANALISIS</w:t>
      </w:r>
      <w:r w:rsidR="00933F02" w:rsidRPr="008C2396">
        <w:rPr>
          <w:rFonts w:cs="Arial"/>
        </w:rPr>
        <w:t xml:space="preserve"> DE </w:t>
      </w:r>
      <w:r w:rsidR="00033CDA" w:rsidRPr="008C2396">
        <w:rPr>
          <w:rFonts w:cs="Arial"/>
        </w:rPr>
        <w:t>REQUISITOS</w:t>
      </w:r>
      <w:r w:rsidR="001E6230" w:rsidRPr="008C2396">
        <w:rPr>
          <w:rFonts w:cs="Arial"/>
        </w:rPr>
        <w:t xml:space="preserve"> Y REQUERIMIENTOS</w:t>
      </w:r>
      <w:bookmarkEnd w:id="2"/>
      <w:r w:rsidR="00950088" w:rsidRPr="008C2396">
        <w:rPr>
          <w:rFonts w:cs="Arial"/>
        </w:rPr>
        <w:t xml:space="preserve"> </w:t>
      </w:r>
    </w:p>
    <w:p w14:paraId="65B2A579" w14:textId="77777777"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w:rsidR="00752596" w:rsidRPr="008C2396" w14:paraId="34200B7C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1182FE1C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695B21E8" w14:textId="77777777"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  <w:tc>
          <w:tcPr>
            <w:tcW w:w="1662" w:type="dxa"/>
            <w:shd w:val="clear" w:color="auto" w:fill="A50021"/>
          </w:tcPr>
          <w:p w14:paraId="6830A1C9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2CBB9A6D" w14:textId="77777777"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</w:tr>
      <w:tr w:rsidR="00C5127D" w:rsidRPr="008C2396" w14:paraId="67B74BD8" w14:textId="77777777" w:rsidTr="00287554">
        <w:trPr>
          <w:trHeight w:val="230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4C655D40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C5127D" w:rsidRPr="008C2396" w14:paraId="268344C7" w14:textId="77777777" w:rsidTr="00287554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14:paraId="04BE9642" w14:textId="58A150BE" w:rsidR="00E442EC" w:rsidRPr="008C2396" w:rsidRDefault="004A3B63" w:rsidP="004A3B63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4A3B63">
              <w:rPr>
                <w:rFonts w:ascii="Arial" w:hAnsi="Arial" w:cs="Arial"/>
                <w:b/>
                <w:noProof/>
                <w:color w:val="A6A6A6"/>
                <w:sz w:val="22"/>
                <w:szCs w:val="22"/>
              </w:rPr>
              <w:drawing>
                <wp:inline distT="0" distB="0" distL="0" distR="0" wp14:anchorId="3FA37D27" wp14:editId="7E05208C">
                  <wp:extent cx="4763165" cy="3477110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5" cy="3477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971EBF" w14:textId="7BCE0D66" w:rsidR="00E442EC" w:rsidRPr="008C2396" w:rsidRDefault="00E442EC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</w:tc>
      </w:tr>
      <w:tr w:rsidR="00C5127D" w:rsidRPr="008C2396" w14:paraId="2F762003" w14:textId="77777777" w:rsidTr="00287554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14F25366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8355CE" w:rsidRPr="008C2396" w14:paraId="258B7E63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61B6D028" w14:textId="77777777"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3D5C69CB" w14:textId="484EF7DA" w:rsidR="00B36D46" w:rsidRPr="008C2396" w:rsidRDefault="004A3B63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Creación y entrega en formato digital del documento legal según las especificaciones del cliente. </w:t>
            </w:r>
          </w:p>
          <w:p w14:paraId="1D5373BB" w14:textId="288B21C9" w:rsidR="008355CE" w:rsidRPr="008C2396" w:rsidRDefault="008355CE" w:rsidP="00B36D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62B9" w:rsidRPr="008C2396" w14:paraId="77B75053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737C714E" w14:textId="77777777" w:rsidR="006962B9" w:rsidRPr="008C2396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Requerimientos Funcionales y c</w:t>
            </w:r>
            <w:r w:rsidR="006012E8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="00F15D7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="00F229B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 y</w:t>
            </w:r>
            <w:r w:rsidR="003E467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7DF46987" w14:textId="77777777" w:rsidR="004A3B63" w:rsidRDefault="004A3B63" w:rsidP="004A3B63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Guardar correctamente los datos de los usuarios y en caso de errores darlos a notificar en el mismo momento. Por ejemplo: “El correo que usted digito no existe”.</w:t>
            </w:r>
          </w:p>
          <w:p w14:paraId="4CACBAB2" w14:textId="77777777" w:rsidR="004A3B63" w:rsidRDefault="004A3B63" w:rsidP="004A3B63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Mantener actualizadas las notificaciones con respecto al avance del documento. </w:t>
            </w:r>
          </w:p>
          <w:p w14:paraId="2AD0289B" w14:textId="77777777" w:rsidR="004A3B63" w:rsidRDefault="004A3B63" w:rsidP="004A3B63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No presentar errores de compatibilidad o de conexión. </w:t>
            </w:r>
          </w:p>
          <w:p w14:paraId="52BF7DFD" w14:textId="77777777" w:rsidR="004A3B63" w:rsidRDefault="004A3B63" w:rsidP="004A3B63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lastRenderedPageBreak/>
              <w:t xml:space="preserve">Tener características visuales agradables a la vista y fácil de manejar. </w:t>
            </w:r>
          </w:p>
          <w:p w14:paraId="70B83208" w14:textId="77777777" w:rsidR="004A3B63" w:rsidRDefault="004A3B63" w:rsidP="004A3B63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Creación de documentos adecuados en base a las características que se pidan. </w:t>
            </w:r>
          </w:p>
          <w:p w14:paraId="0813B945" w14:textId="67381254" w:rsidR="004A3B63" w:rsidRPr="004A3B63" w:rsidRDefault="004A3B63" w:rsidP="004A3B63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Correcto funcionamiento de la plataforma de pago. </w:t>
            </w:r>
          </w:p>
        </w:tc>
      </w:tr>
      <w:tr w:rsidR="00D51922" w:rsidRPr="00C76F71" w14:paraId="1CC2FE7A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4E916C33" w14:textId="77777777" w:rsidR="00D51922" w:rsidRPr="008C2396" w:rsidRDefault="00E226C6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lastRenderedPageBreak/>
              <w:t xml:space="preserve">Requerimientos </w:t>
            </w:r>
            <w:r w:rsidR="0036354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="00ED5FA3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="000B196E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57C6478A" w14:textId="77777777" w:rsidR="00C76F71" w:rsidRDefault="00C76F71" w:rsidP="00C76F71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No presente errores de funcionamiento (tener confiabilidad y eficiencia)</w:t>
            </w:r>
          </w:p>
          <w:p w14:paraId="5A6F83B9" w14:textId="77777777" w:rsidR="00C76F71" w:rsidRDefault="00C76F71" w:rsidP="00C76F71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Tener factibilidad en temas de mantenimiento</w:t>
            </w:r>
          </w:p>
          <w:p w14:paraId="3BF0B7AB" w14:textId="1C195895" w:rsidR="00C76F71" w:rsidRPr="00C76F71" w:rsidRDefault="00C76F71" w:rsidP="00C76F71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Ser una plataforma confiable</w:t>
            </w:r>
          </w:p>
        </w:tc>
      </w:tr>
      <w:tr w:rsidR="006962B9" w:rsidRPr="008C2396" w14:paraId="678F62E5" w14:textId="77777777" w:rsidTr="005D0764">
        <w:trPr>
          <w:trHeight w:val="1996"/>
        </w:trPr>
        <w:tc>
          <w:tcPr>
            <w:tcW w:w="2836" w:type="dxa"/>
            <w:shd w:val="clear" w:color="auto" w:fill="A50021"/>
            <w:vAlign w:val="center"/>
          </w:tcPr>
          <w:p w14:paraId="7FA9629C" w14:textId="77777777" w:rsidR="006962B9" w:rsidRPr="008C2396" w:rsidRDefault="006962B9" w:rsidP="00BA36D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111"/>
              <w:gridCol w:w="3346"/>
            </w:tblGrid>
            <w:tr w:rsidR="00F0451E" w:rsidRPr="008C2396" w14:paraId="7F981D65" w14:textId="77777777" w:rsidTr="00287554">
              <w:tc>
                <w:tcPr>
                  <w:tcW w:w="0" w:type="auto"/>
                  <w:shd w:val="clear" w:color="auto" w:fill="A6A6A6"/>
                </w:tcPr>
                <w:p w14:paraId="20390824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14:paraId="46F9FE28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F0451E" w:rsidRPr="008C2396" w14:paraId="7D4FD8B0" w14:textId="77777777" w:rsidTr="00287554">
              <w:tc>
                <w:tcPr>
                  <w:tcW w:w="0" w:type="auto"/>
                  <w:shd w:val="clear" w:color="auto" w:fill="auto"/>
                </w:tcPr>
                <w:p w14:paraId="09AC95DE" w14:textId="77777777" w:rsidR="00F0451E" w:rsidRPr="008C2396" w:rsidRDefault="00DB2673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Asigne un rol o nombre que permita identificar un </w:t>
                  </w:r>
                  <w:r w:rsidR="00311F0C"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interesado</w:t>
                  </w: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 que participa dentro de la solución adelantada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CFE27F6" w14:textId="77777777" w:rsidR="00311F0C" w:rsidRPr="008C2396" w:rsidRDefault="00CC4F45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Describa y justifique de qué manera participa el interesado dentro de la solución adelantada.</w:t>
                  </w:r>
                </w:p>
              </w:tc>
            </w:tr>
            <w:tr w:rsidR="00F0451E" w:rsidRPr="008C2396" w14:paraId="7C4C24D4" w14:textId="77777777" w:rsidTr="00287554">
              <w:tc>
                <w:tcPr>
                  <w:tcW w:w="0" w:type="auto"/>
                  <w:shd w:val="clear" w:color="auto" w:fill="auto"/>
                </w:tcPr>
                <w:p w14:paraId="7B38CD59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4D2AC173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F0451E" w:rsidRPr="008C2396" w14:paraId="0C9BC31F" w14:textId="77777777" w:rsidTr="00287554">
              <w:tc>
                <w:tcPr>
                  <w:tcW w:w="0" w:type="auto"/>
                  <w:shd w:val="clear" w:color="auto" w:fill="auto"/>
                </w:tcPr>
                <w:p w14:paraId="102DC0DF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464CD532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4E993B93" w14:textId="77777777" w:rsidR="006962B9" w:rsidRPr="008C2396" w:rsidRDefault="006962B9" w:rsidP="00F045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831" w:rsidRPr="008C2396" w14:paraId="3ECF5533" w14:textId="77777777" w:rsidTr="008C2396">
        <w:trPr>
          <w:trHeight w:val="843"/>
        </w:trPr>
        <w:tc>
          <w:tcPr>
            <w:tcW w:w="2836" w:type="dxa"/>
            <w:shd w:val="clear" w:color="auto" w:fill="A50021"/>
            <w:vAlign w:val="center"/>
          </w:tcPr>
          <w:p w14:paraId="02D1EBFF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4A575254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2FE3F4E" w14:textId="12FBA2DF" w:rsidR="006962B9" w:rsidRPr="008C2396" w:rsidRDefault="00C76F71" w:rsidP="003123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Manejar colores </w:t>
            </w:r>
            <w:r w:rsidRPr="00C76F71">
              <w:rPr>
                <w:rFonts w:ascii="Arial" w:hAnsi="Arial" w:cs="Arial"/>
                <w:color w:val="A6A6A6"/>
                <w:sz w:val="22"/>
                <w:szCs w:val="22"/>
              </w:rPr>
              <w:t xml:space="preserve">azul marino y blanco, pero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se </w:t>
            </w:r>
            <w:r w:rsidRPr="00C76F71">
              <w:rPr>
                <w:rFonts w:ascii="Arial" w:hAnsi="Arial" w:cs="Arial"/>
                <w:color w:val="A6A6A6"/>
                <w:sz w:val="22"/>
                <w:szCs w:val="22"/>
              </w:rPr>
              <w:t>acepta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n</w:t>
            </w:r>
            <w:r w:rsidRPr="00C76F71">
              <w:rPr>
                <w:rFonts w:ascii="Arial" w:hAnsi="Arial" w:cs="Arial"/>
                <w:color w:val="A6A6A6"/>
                <w:sz w:val="22"/>
                <w:szCs w:val="22"/>
              </w:rPr>
              <w:t xml:space="preserve"> propuestas.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Tener la capacidad de manejarse desde un celular. Ser compatible con todos los buscadores y en todos los dispositivos. </w:t>
            </w:r>
          </w:p>
        </w:tc>
      </w:tr>
      <w:tr w:rsidR="00406976" w:rsidRPr="008C2396" w14:paraId="6625064A" w14:textId="77777777" w:rsidTr="00287554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14:paraId="33045268" w14:textId="77777777" w:rsidR="00406976" w:rsidRPr="008C2396" w:rsidRDefault="00406976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47DA2132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16384499" w14:textId="77777777" w:rsidR="00406976" w:rsidRPr="008C2396" w:rsidRDefault="00406976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7AC555C" w14:textId="77777777" w:rsidR="00F1592D" w:rsidRPr="008C2396" w:rsidRDefault="00406976" w:rsidP="00F1592D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Marcar1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981A1A">
              <w:rPr>
                <w:rFonts w:ascii="Arial" w:hAnsi="Arial" w:cs="Arial"/>
                <w:sz w:val="22"/>
                <w:szCs w:val="22"/>
              </w:rPr>
            </w:r>
            <w:r w:rsidR="00981A1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52CCD">
              <w:rPr>
                <w:rFonts w:ascii="Arial" w:hAnsi="Arial" w:cs="Arial"/>
                <w:sz w:val="22"/>
                <w:szCs w:val="22"/>
                <w:highlight w:val="yellow"/>
              </w:rPr>
              <w:t>Web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2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981A1A">
              <w:rPr>
                <w:rFonts w:ascii="Arial" w:hAnsi="Arial" w:cs="Arial"/>
                <w:sz w:val="22"/>
                <w:szCs w:val="22"/>
              </w:rPr>
            </w:r>
            <w:r w:rsidR="00981A1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3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981A1A">
              <w:rPr>
                <w:rFonts w:ascii="Arial" w:hAnsi="Arial" w:cs="Arial"/>
                <w:sz w:val="22"/>
                <w:szCs w:val="22"/>
              </w:rPr>
            </w:r>
            <w:r w:rsidR="00981A1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71B4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4"/>
            <w:r w:rsidR="004D5E96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981A1A">
              <w:rPr>
                <w:rFonts w:ascii="Arial" w:hAnsi="Arial" w:cs="Arial"/>
                <w:sz w:val="22"/>
                <w:szCs w:val="22"/>
              </w:rPr>
            </w:r>
            <w:r w:rsidR="00981A1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7953719A" w14:textId="77777777" w:rsidR="00F1592D" w:rsidRPr="008C2396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113A1038" w14:textId="77777777" w:rsidR="00EB3B75" w:rsidRPr="008C2396" w:rsidRDefault="00F1592D" w:rsidP="00EB3B75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981A1A">
              <w:rPr>
                <w:rFonts w:ascii="Arial" w:hAnsi="Arial" w:cs="Arial"/>
                <w:sz w:val="22"/>
                <w:szCs w:val="22"/>
              </w:rPr>
            </w:r>
            <w:r w:rsidR="00981A1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="00EB3B7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981A1A">
              <w:rPr>
                <w:rFonts w:ascii="Arial" w:hAnsi="Arial" w:cs="Arial"/>
                <w:sz w:val="22"/>
                <w:szCs w:val="22"/>
              </w:rPr>
            </w:r>
            <w:r w:rsidR="00981A1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EB3B75" w:rsidRPr="008C2396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="00EB3B75" w:rsidRPr="008C2396">
              <w:rPr>
                <w:rFonts w:ascii="Arial" w:hAnsi="Arial" w:cs="Arial"/>
                <w:sz w:val="22"/>
                <w:szCs w:val="22"/>
              </w:rPr>
              <w:t>_________________</w:t>
            </w:r>
          </w:p>
          <w:p w14:paraId="7B8CDDC7" w14:textId="77777777" w:rsidR="00406976" w:rsidRPr="008C2396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8C2396" w14:paraId="312B50EF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356F2D69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052DD789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4AB253B3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3641C4F5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981A1A">
              <w:rPr>
                <w:rFonts w:ascii="Arial" w:hAnsi="Arial" w:cs="Arial"/>
                <w:sz w:val="22"/>
                <w:szCs w:val="22"/>
              </w:rPr>
            </w:r>
            <w:r w:rsidR="00981A1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142DB70F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8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981A1A">
              <w:rPr>
                <w:rFonts w:ascii="Arial" w:hAnsi="Arial" w:cs="Arial"/>
                <w:sz w:val="22"/>
                <w:szCs w:val="22"/>
              </w:rPr>
            </w:r>
            <w:r w:rsidR="00981A1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38D47BF0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981A1A">
              <w:rPr>
                <w:rFonts w:ascii="Arial" w:hAnsi="Arial" w:cs="Arial"/>
                <w:sz w:val="22"/>
                <w:szCs w:val="22"/>
              </w:rPr>
            </w:r>
            <w:r w:rsidR="00981A1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2489" w:rsidRPr="00D1764B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14:paraId="4AA37696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981A1A">
              <w:rPr>
                <w:rFonts w:ascii="Arial" w:hAnsi="Arial" w:cs="Arial"/>
                <w:sz w:val="22"/>
                <w:szCs w:val="22"/>
              </w:rPr>
            </w:r>
            <w:r w:rsidR="00981A1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7C092E82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981A1A">
              <w:rPr>
                <w:rFonts w:ascii="Arial" w:hAnsi="Arial" w:cs="Arial"/>
                <w:sz w:val="22"/>
                <w:szCs w:val="22"/>
              </w:rPr>
            </w:r>
            <w:r w:rsidR="00981A1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Otro</w:t>
            </w:r>
            <w:proofErr w:type="spell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_________________</w:t>
            </w:r>
          </w:p>
          <w:p w14:paraId="074A1F26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4199BA43" w14:textId="77777777" w:rsidR="00406976" w:rsidRPr="008C2396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418B84CA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0721B2B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488F5AB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545920A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9005934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1D6B1C59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406976" w:rsidRPr="008C2396" w14:paraId="1EB735C3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65CCA90E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777E5BD1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45956A0B" w14:textId="77777777" w:rsidR="00406976" w:rsidRPr="001E18B8" w:rsidRDefault="00406976" w:rsidP="005B1D0C">
            <w:pPr>
              <w:rPr>
                <w:rFonts w:ascii="Arial" w:hAnsi="Arial" w:cs="Arial"/>
                <w:sz w:val="22"/>
                <w:szCs w:val="22"/>
                <w:lang w:val="fr-FR"/>
              </w:rPr>
            </w:pPr>
          </w:p>
          <w:p w14:paraId="1012116C" w14:textId="77777777" w:rsidR="00406976" w:rsidRPr="001E18B8" w:rsidRDefault="00406976" w:rsidP="005B1D0C">
            <w:pPr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18B8">
              <w:rPr>
                <w:rFonts w:ascii="Arial" w:hAnsi="Arial" w:cs="Arial"/>
                <w:sz w:val="22"/>
                <w:szCs w:val="22"/>
                <w:lang w:val="fr-FR"/>
              </w:rPr>
              <w:instrText xml:space="preserve"> FORMCHECKBOX </w:instrText>
            </w:r>
            <w:r w:rsidR="00981A1A">
              <w:rPr>
                <w:rFonts w:ascii="Arial" w:hAnsi="Arial" w:cs="Arial"/>
                <w:sz w:val="22"/>
                <w:szCs w:val="22"/>
              </w:rPr>
            </w:r>
            <w:r w:rsidR="00981A1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1E18B8">
              <w:rPr>
                <w:rFonts w:ascii="Arial" w:hAnsi="Arial" w:cs="Arial"/>
                <w:sz w:val="22"/>
                <w:szCs w:val="22"/>
                <w:lang w:val="fr-FR"/>
              </w:rPr>
              <w:t xml:space="preserve"> C#</w:t>
            </w:r>
          </w:p>
          <w:p w14:paraId="20332584" w14:textId="77777777" w:rsidR="00406976" w:rsidRPr="001E18B8" w:rsidRDefault="00406976" w:rsidP="005B1D0C">
            <w:pPr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18B8">
              <w:rPr>
                <w:rFonts w:ascii="Arial" w:hAnsi="Arial" w:cs="Arial"/>
                <w:sz w:val="22"/>
                <w:szCs w:val="22"/>
                <w:lang w:val="fr-FR"/>
              </w:rPr>
              <w:instrText xml:space="preserve"> FORMCHECKBOX </w:instrText>
            </w:r>
            <w:r w:rsidR="00981A1A">
              <w:rPr>
                <w:rFonts w:ascii="Arial" w:hAnsi="Arial" w:cs="Arial"/>
                <w:sz w:val="22"/>
                <w:szCs w:val="22"/>
              </w:rPr>
            </w:r>
            <w:r w:rsidR="00981A1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1E18B8">
              <w:rPr>
                <w:rFonts w:ascii="Arial" w:hAnsi="Arial" w:cs="Arial"/>
                <w:sz w:val="22"/>
                <w:szCs w:val="22"/>
                <w:lang w:val="fr-FR"/>
              </w:rPr>
              <w:t xml:space="preserve"> VB</w:t>
            </w:r>
          </w:p>
          <w:p w14:paraId="65330527" w14:textId="77777777" w:rsidR="00406976" w:rsidRPr="001E18B8" w:rsidRDefault="00406976" w:rsidP="005B1D0C">
            <w:pPr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18B8">
              <w:rPr>
                <w:rFonts w:ascii="Arial" w:hAnsi="Arial" w:cs="Arial"/>
                <w:sz w:val="22"/>
                <w:szCs w:val="22"/>
                <w:lang w:val="fr-FR"/>
              </w:rPr>
              <w:instrText xml:space="preserve"> FORMCHECKBOX </w:instrText>
            </w:r>
            <w:r w:rsidR="00981A1A">
              <w:rPr>
                <w:rFonts w:ascii="Arial" w:hAnsi="Arial" w:cs="Arial"/>
                <w:sz w:val="22"/>
                <w:szCs w:val="22"/>
              </w:rPr>
            </w:r>
            <w:r w:rsidR="00981A1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1E18B8">
              <w:rPr>
                <w:rFonts w:ascii="Arial" w:hAnsi="Arial" w:cs="Arial"/>
                <w:sz w:val="22"/>
                <w:szCs w:val="22"/>
                <w:lang w:val="fr-FR"/>
              </w:rPr>
              <w:t xml:space="preserve"> PHP</w:t>
            </w:r>
          </w:p>
          <w:p w14:paraId="71599EF4" w14:textId="77777777" w:rsidR="00406976" w:rsidRPr="001E18B8" w:rsidRDefault="00406976" w:rsidP="005B1D0C">
            <w:pPr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18B8">
              <w:rPr>
                <w:rFonts w:ascii="Arial" w:hAnsi="Arial" w:cs="Arial"/>
                <w:sz w:val="22"/>
                <w:szCs w:val="22"/>
                <w:lang w:val="fr-FR"/>
              </w:rPr>
              <w:instrText xml:space="preserve"> FORMCHECKBOX </w:instrText>
            </w:r>
            <w:r w:rsidR="00981A1A">
              <w:rPr>
                <w:rFonts w:ascii="Arial" w:hAnsi="Arial" w:cs="Arial"/>
                <w:sz w:val="22"/>
                <w:szCs w:val="22"/>
              </w:rPr>
            </w:r>
            <w:r w:rsidR="00981A1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1E18B8">
              <w:rPr>
                <w:rFonts w:ascii="Arial" w:hAnsi="Arial" w:cs="Arial"/>
                <w:sz w:val="22"/>
                <w:szCs w:val="22"/>
                <w:lang w:val="fr-FR"/>
              </w:rPr>
              <w:t xml:space="preserve"> Java</w:t>
            </w:r>
          </w:p>
          <w:p w14:paraId="1633E52A" w14:textId="77777777" w:rsidR="00406976" w:rsidRPr="001E18B8" w:rsidRDefault="00406976" w:rsidP="005B1D0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18B8">
              <w:rPr>
                <w:rFonts w:ascii="Arial" w:hAnsi="Arial" w:cs="Arial"/>
                <w:sz w:val="22"/>
                <w:szCs w:val="22"/>
                <w:lang w:val="fr-FR"/>
              </w:rPr>
              <w:instrText xml:space="preserve"> FORMCHECKBOX </w:instrText>
            </w:r>
            <w:r w:rsidR="00981A1A">
              <w:rPr>
                <w:rFonts w:ascii="Arial" w:hAnsi="Arial" w:cs="Arial"/>
                <w:sz w:val="22"/>
                <w:szCs w:val="22"/>
              </w:rPr>
            </w:r>
            <w:r w:rsidR="00981A1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1E18B8">
              <w:rPr>
                <w:rFonts w:ascii="Arial" w:hAnsi="Arial" w:cs="Arial"/>
                <w:sz w:val="22"/>
                <w:szCs w:val="22"/>
                <w:lang w:val="fr-FR"/>
              </w:rPr>
              <w:t xml:space="preserve"> JavaScript</w:t>
            </w:r>
          </w:p>
          <w:p w14:paraId="5FEB2CBC" w14:textId="77777777" w:rsidR="00406976" w:rsidRPr="001E18B8" w:rsidRDefault="00406976" w:rsidP="005B1D0C">
            <w:pPr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18B8">
              <w:rPr>
                <w:rFonts w:ascii="Arial" w:hAnsi="Arial" w:cs="Arial"/>
                <w:sz w:val="22"/>
                <w:szCs w:val="22"/>
                <w:lang w:val="fr-FR"/>
              </w:rPr>
              <w:instrText xml:space="preserve"> FORMCHECKBOX </w:instrText>
            </w:r>
            <w:r w:rsidR="00981A1A">
              <w:rPr>
                <w:rFonts w:ascii="Arial" w:hAnsi="Arial" w:cs="Arial"/>
                <w:sz w:val="22"/>
                <w:szCs w:val="22"/>
              </w:rPr>
            </w:r>
            <w:r w:rsidR="00981A1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1E18B8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proofErr w:type="spellStart"/>
            <w:proofErr w:type="gramStart"/>
            <w:r w:rsidRPr="001E18B8">
              <w:rPr>
                <w:rFonts w:ascii="Arial" w:hAnsi="Arial" w:cs="Arial"/>
                <w:sz w:val="22"/>
                <w:szCs w:val="22"/>
                <w:lang w:val="fr-FR"/>
              </w:rPr>
              <w:t>Otro</w:t>
            </w:r>
            <w:proofErr w:type="spellEnd"/>
            <w:r w:rsidRPr="001E18B8">
              <w:rPr>
                <w:rFonts w:ascii="Arial" w:hAnsi="Arial" w:cs="Arial"/>
                <w:sz w:val="22"/>
                <w:szCs w:val="22"/>
                <w:lang w:val="fr-FR"/>
              </w:rPr>
              <w:t>:_</w:t>
            </w:r>
            <w:proofErr w:type="gramEnd"/>
            <w:r w:rsidRPr="001E18B8">
              <w:rPr>
                <w:rFonts w:ascii="Arial" w:hAnsi="Arial" w:cs="Arial"/>
                <w:sz w:val="22"/>
                <w:szCs w:val="22"/>
                <w:lang w:val="fr-FR"/>
              </w:rPr>
              <w:t>__________________</w:t>
            </w:r>
          </w:p>
          <w:p w14:paraId="5C201624" w14:textId="77777777" w:rsidR="00406976" w:rsidRPr="001E18B8" w:rsidRDefault="00406976" w:rsidP="0031230D">
            <w:pPr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  <w:tc>
          <w:tcPr>
            <w:tcW w:w="1147" w:type="dxa"/>
            <w:shd w:val="clear" w:color="auto" w:fill="auto"/>
          </w:tcPr>
          <w:p w14:paraId="55FE47DB" w14:textId="77777777" w:rsidR="00190F2A" w:rsidRPr="008C2396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1717822A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BE9446B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EF2C1CB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2016B95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B88D6A6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1B9F5588" w14:textId="77777777" w:rsidR="00406976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AA107DB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F1DBE" w:rsidRPr="008C2396" w14:paraId="0B6D86E5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759649DC" w14:textId="77777777" w:rsidR="00CF1DBE" w:rsidRPr="008C2396" w:rsidRDefault="00F8500A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="00E351AD" w:rsidRPr="008C2396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219C7CD4" w14:textId="77777777" w:rsidR="000C0F24" w:rsidRPr="008C2396" w:rsidRDefault="006650FC" w:rsidP="00DD4EC2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="005E40B5" w:rsidRPr="008C2396">
              <w:rPr>
                <w:rFonts w:ascii="Arial" w:hAnsi="Arial" w:cs="Arial"/>
                <w:sz w:val="22"/>
                <w:szCs w:val="22"/>
              </w:rPr>
              <w:t>y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86E" w:rsidRPr="008C2396">
              <w:rPr>
                <w:rFonts w:ascii="Arial" w:hAnsi="Arial" w:cs="Arial"/>
                <w:sz w:val="22"/>
                <w:szCs w:val="22"/>
              </w:rPr>
              <w:t>requerimientos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</w:t>
            </w:r>
            <w:proofErr w:type="gramStart"/>
            <w:r w:rsidRPr="008C2396">
              <w:rPr>
                <w:rFonts w:ascii="Arial" w:hAnsi="Arial" w:cs="Arial"/>
                <w:sz w:val="22"/>
                <w:szCs w:val="22"/>
              </w:rPr>
              <w:t>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  <w:proofErr w:type="gramEnd"/>
            <w:r w:rsidRPr="008C2396">
              <w:rPr>
                <w:rFonts w:ascii="Arial" w:hAnsi="Arial" w:cs="Arial"/>
                <w:sz w:val="22"/>
                <w:szCs w:val="22"/>
              </w:rPr>
              <w:t xml:space="preserve"> N</w:t>
            </w:r>
            <w:r w:rsidR="00C63992" w:rsidRPr="008C2396">
              <w:rPr>
                <w:rFonts w:ascii="Arial" w:hAnsi="Arial" w:cs="Arial"/>
                <w:sz w:val="22"/>
                <w:szCs w:val="22"/>
              </w:rPr>
              <w:t>O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03DCA350" w14:textId="77777777" w:rsidR="000A71D8" w:rsidRPr="008C2396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14:paraId="4271D64E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8B73D8" w:rsidRPr="008C2396" w14:paraId="64CA4B18" w14:textId="77777777" w:rsidTr="0031230D">
        <w:tc>
          <w:tcPr>
            <w:tcW w:w="4112" w:type="dxa"/>
            <w:shd w:val="clear" w:color="auto" w:fill="A6A6A6"/>
          </w:tcPr>
          <w:p w14:paraId="2437488D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77E7175F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777882A8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65395DA4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B73D8" w:rsidRPr="008C2396" w14:paraId="62810C3D" w14:textId="77777777" w:rsidTr="0031230D">
        <w:tc>
          <w:tcPr>
            <w:tcW w:w="4112" w:type="dxa"/>
            <w:shd w:val="clear" w:color="auto" w:fill="auto"/>
          </w:tcPr>
          <w:p w14:paraId="3FAFD4D9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7856FB5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51B5BA8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597FAE5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4260D228" w14:textId="77777777" w:rsidTr="0031230D">
        <w:tc>
          <w:tcPr>
            <w:tcW w:w="4112" w:type="dxa"/>
            <w:shd w:val="clear" w:color="auto" w:fill="auto"/>
          </w:tcPr>
          <w:p w14:paraId="0BBF737A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4ABDD7B3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008D9B2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E94828B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05E8D852" w14:textId="77777777" w:rsidTr="0031230D">
        <w:tc>
          <w:tcPr>
            <w:tcW w:w="4112" w:type="dxa"/>
            <w:shd w:val="clear" w:color="auto" w:fill="auto"/>
          </w:tcPr>
          <w:p w14:paraId="176B2333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43206C4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0E3A3944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6AB391AF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2C9D4E72" w14:textId="77777777" w:rsidTr="0031230D">
        <w:tc>
          <w:tcPr>
            <w:tcW w:w="4112" w:type="dxa"/>
            <w:shd w:val="clear" w:color="auto" w:fill="auto"/>
          </w:tcPr>
          <w:p w14:paraId="50BF6AED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A75D538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581BE5A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D7069F3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26774316" w14:textId="77777777" w:rsidTr="0031230D">
        <w:tc>
          <w:tcPr>
            <w:tcW w:w="4112" w:type="dxa"/>
            <w:shd w:val="clear" w:color="auto" w:fill="auto"/>
          </w:tcPr>
          <w:p w14:paraId="29D7239D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D7DFA5A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24FA3101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2D36B2D4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6C631BF4" w14:textId="77777777" w:rsidTr="0031230D">
        <w:tc>
          <w:tcPr>
            <w:tcW w:w="4112" w:type="dxa"/>
            <w:shd w:val="clear" w:color="auto" w:fill="auto"/>
          </w:tcPr>
          <w:p w14:paraId="48557530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17D963F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9F9A044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8861F15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313449BE" w14:textId="77777777" w:rsidR="006844B1" w:rsidRPr="008C2396" w:rsidRDefault="00C454AB" w:rsidP="0050044E">
      <w:pPr>
        <w:numPr>
          <w:ilvl w:val="0"/>
          <w:numId w:val="28"/>
        </w:num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 DE PLANEACIÓN</w:t>
      </w:r>
      <w:r w:rsidR="006007F2" w:rsidRPr="008C2396">
        <w:rPr>
          <w:rFonts w:ascii="Arial" w:hAnsi="Arial" w:cs="Arial"/>
          <w:b/>
          <w:sz w:val="28"/>
          <w:szCs w:val="28"/>
        </w:rPr>
        <w:t xml:space="preserve"> Y GERENCIA DEL PROYECTO</w:t>
      </w:r>
    </w:p>
    <w:p w14:paraId="3DFDB94B" w14:textId="77777777" w:rsidR="006844B1" w:rsidRPr="008C2396" w:rsidRDefault="006844B1" w:rsidP="00E1591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763"/>
        <w:gridCol w:w="387"/>
        <w:gridCol w:w="1153"/>
        <w:gridCol w:w="1460"/>
        <w:gridCol w:w="126"/>
        <w:gridCol w:w="1028"/>
        <w:gridCol w:w="992"/>
        <w:gridCol w:w="467"/>
        <w:gridCol w:w="2613"/>
      </w:tblGrid>
      <w:tr w:rsidR="000E42E9" w:rsidRPr="008C2396" w14:paraId="1E1E76C7" w14:textId="77777777" w:rsidTr="004627A3">
        <w:trPr>
          <w:trHeight w:val="182"/>
        </w:trPr>
        <w:tc>
          <w:tcPr>
            <w:tcW w:w="2613" w:type="dxa"/>
            <w:gridSpan w:val="3"/>
            <w:shd w:val="clear" w:color="auto" w:fill="A50021"/>
            <w:vAlign w:val="center"/>
          </w:tcPr>
          <w:p w14:paraId="49BA3FB9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613" w:type="dxa"/>
            <w:gridSpan w:val="2"/>
            <w:shd w:val="clear" w:color="auto" w:fill="FFFFFF"/>
            <w:vAlign w:val="center"/>
          </w:tcPr>
          <w:p w14:paraId="092B6F02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13" w:type="dxa"/>
            <w:gridSpan w:val="4"/>
            <w:shd w:val="clear" w:color="auto" w:fill="A50021"/>
            <w:vAlign w:val="center"/>
          </w:tcPr>
          <w:p w14:paraId="624E4830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613" w:type="dxa"/>
            <w:shd w:val="clear" w:color="auto" w:fill="FFFFFF"/>
            <w:vAlign w:val="center"/>
          </w:tcPr>
          <w:p w14:paraId="70343692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B0598" w:rsidRPr="008C2396" w14:paraId="77EA3CA6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11BF6DF6" w14:textId="77777777" w:rsidR="00BB0598" w:rsidRPr="008C2396" w:rsidRDefault="00E75F93" w:rsidP="000C0F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3C628D" w:rsidRPr="008C2396" w14:paraId="5032CF28" w14:textId="77777777" w:rsidTr="004627A3">
        <w:trPr>
          <w:trHeight w:val="226"/>
        </w:trPr>
        <w:tc>
          <w:tcPr>
            <w:tcW w:w="463" w:type="dxa"/>
            <w:shd w:val="clear" w:color="auto" w:fill="A6A6A6"/>
          </w:tcPr>
          <w:p w14:paraId="702594AD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proofErr w:type="spellStart"/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  <w:proofErr w:type="spellEnd"/>
          </w:p>
        </w:tc>
        <w:tc>
          <w:tcPr>
            <w:tcW w:w="1763" w:type="dxa"/>
            <w:shd w:val="clear" w:color="auto" w:fill="A6A6A6"/>
          </w:tcPr>
          <w:p w14:paraId="6CC5B219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540" w:type="dxa"/>
            <w:gridSpan w:val="2"/>
            <w:shd w:val="clear" w:color="auto" w:fill="A6A6A6"/>
          </w:tcPr>
          <w:p w14:paraId="774E4FA8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shd w:val="clear" w:color="auto" w:fill="A6A6A6"/>
          </w:tcPr>
          <w:p w14:paraId="1252D380" w14:textId="77777777" w:rsidR="001E1737" w:rsidRPr="008C2396" w:rsidRDefault="00BC1DA8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Rol </w:t>
            </w:r>
            <w:r w:rsidR="001E1737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1028" w:type="dxa"/>
            <w:shd w:val="clear" w:color="auto" w:fill="A6A6A6"/>
          </w:tcPr>
          <w:p w14:paraId="0E888588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992" w:type="dxa"/>
            <w:shd w:val="clear" w:color="auto" w:fill="A6A6A6"/>
          </w:tcPr>
          <w:p w14:paraId="26777671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3080" w:type="dxa"/>
            <w:gridSpan w:val="2"/>
            <w:shd w:val="clear" w:color="auto" w:fill="A6A6A6"/>
          </w:tcPr>
          <w:p w14:paraId="5007A431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1E1737" w:rsidRPr="008C2396" w14:paraId="5CD570E3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484205D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27E656C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4A9B018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37977D7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49B48EF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2EDCE8E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6BDEC91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7356EAB7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0358A64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7AEFEE9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61A23B20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27C3341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06B1F45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73F7072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66DACF7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4BEB1FFC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6877556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45154CF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5D3701D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224F5C7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599B319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31CB8C4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68D1991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733ECF72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1636E07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524DE78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11B73B80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3D7245B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63EA2BE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29A2A79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6003221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32ACB12A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4BA9507C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3981797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371EA57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2DBDFBF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6C787F6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65BDA87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37F44FF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3D295A60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26156A7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1EA1C7F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3F8066A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3BEF096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5C48B47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6C4049B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7957ECE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5B26C13B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767CEEB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31DEB42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47B215B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15F79CE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574BA6E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0C4DF8D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264FB6D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000745" w:rsidRPr="008C2396" w14:paraId="5717E5E0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78CFCDD2" w14:textId="77777777" w:rsidR="00000745" w:rsidRPr="008C2396" w:rsidRDefault="00000745" w:rsidP="00B665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Diagrama de </w:t>
            </w:r>
            <w:r w:rsidR="0081155D" w:rsidRPr="008C2396">
              <w:rPr>
                <w:rFonts w:ascii="Arial" w:hAnsi="Arial" w:cs="Arial"/>
                <w:b/>
                <w:sz w:val="22"/>
                <w:szCs w:val="22"/>
              </w:rPr>
              <w:t>planeación</w:t>
            </w:r>
          </w:p>
        </w:tc>
      </w:tr>
      <w:tr w:rsidR="00B66554" w:rsidRPr="008C2396" w14:paraId="1867C260" w14:textId="77777777" w:rsidTr="0031230D">
        <w:trPr>
          <w:trHeight w:val="2260"/>
        </w:trPr>
        <w:tc>
          <w:tcPr>
            <w:tcW w:w="10452" w:type="dxa"/>
            <w:gridSpan w:val="10"/>
            <w:shd w:val="clear" w:color="auto" w:fill="FFFFFF"/>
            <w:vAlign w:val="center"/>
          </w:tcPr>
          <w:p w14:paraId="4ADAB47E" w14:textId="4AC31619" w:rsidR="00B66554" w:rsidRPr="008C2396" w:rsidRDefault="00976DCF" w:rsidP="00D76FAB">
            <w:pPr>
              <w:rPr>
                <w:rFonts w:ascii="Arial" w:hAnsi="Arial" w:cs="Arial"/>
                <w:noProof/>
              </w:rPr>
            </w:pPr>
            <w:r w:rsidRPr="008C2396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060F5FB9" wp14:editId="4925D0AB">
                  <wp:extent cx="5610225" cy="2609850"/>
                  <wp:effectExtent l="0" t="0" r="0" b="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260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4B11C0" w14:textId="77777777" w:rsidR="00C82ABF" w:rsidRPr="008C2396" w:rsidRDefault="00C82ABF" w:rsidP="00D76FAB">
            <w:pPr>
              <w:rPr>
                <w:rFonts w:ascii="Arial" w:hAnsi="Arial" w:cs="Arial"/>
                <w:noProof/>
              </w:rPr>
            </w:pPr>
          </w:p>
          <w:p w14:paraId="31F4D3A2" w14:textId="77777777" w:rsidR="00C82ABF" w:rsidRPr="008C2396" w:rsidRDefault="00C82ABF" w:rsidP="00D76FA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5F988C27" w14:textId="77777777" w:rsidR="00EE35D9" w:rsidRPr="008C2396" w:rsidRDefault="00EE35D9" w:rsidP="00CF1DBE">
      <w:pPr>
        <w:jc w:val="both"/>
        <w:rPr>
          <w:rFonts w:ascii="Arial" w:hAnsi="Arial" w:cs="Arial"/>
          <w:b/>
          <w:sz w:val="22"/>
        </w:rPr>
      </w:pPr>
    </w:p>
    <w:p w14:paraId="7A45A59B" w14:textId="77777777" w:rsidR="00D234A2" w:rsidRPr="008C2396" w:rsidRDefault="00D234A2" w:rsidP="00CF1DBE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</w:t>
      </w:r>
      <w:r w:rsidR="00DE399B" w:rsidRPr="008C2396">
        <w:rPr>
          <w:rFonts w:ascii="Arial" w:hAnsi="Arial" w:cs="Arial"/>
          <w:sz w:val="22"/>
        </w:rPr>
        <w:t>este</w:t>
      </w:r>
      <w:r w:rsidRPr="008C2396"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</w:p>
    <w:p w14:paraId="5CEF2BA9" w14:textId="77777777" w:rsidR="000C0F24" w:rsidRPr="008C2396" w:rsidRDefault="000C0F24" w:rsidP="00CF1DBE">
      <w:pPr>
        <w:jc w:val="both"/>
        <w:rPr>
          <w:rFonts w:ascii="Arial" w:hAnsi="Arial" w:cs="Arial"/>
        </w:rPr>
      </w:pPr>
    </w:p>
    <w:p w14:paraId="5E6AD214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17645A" w:rsidRPr="008C2396" w14:paraId="502D3AFF" w14:textId="77777777" w:rsidTr="0031230D">
        <w:tc>
          <w:tcPr>
            <w:tcW w:w="4112" w:type="dxa"/>
            <w:shd w:val="clear" w:color="auto" w:fill="A6A6A6"/>
          </w:tcPr>
          <w:p w14:paraId="430A2162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76AF7774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44868896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7832CE9C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7645A" w:rsidRPr="008C2396" w14:paraId="6F8B24C0" w14:textId="77777777" w:rsidTr="0031230D">
        <w:tc>
          <w:tcPr>
            <w:tcW w:w="4112" w:type="dxa"/>
            <w:shd w:val="clear" w:color="auto" w:fill="auto"/>
          </w:tcPr>
          <w:p w14:paraId="723D1A15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2D1E827A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06805D10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57EE105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29247ED9" w14:textId="77777777" w:rsidTr="0031230D">
        <w:tc>
          <w:tcPr>
            <w:tcW w:w="4112" w:type="dxa"/>
            <w:shd w:val="clear" w:color="auto" w:fill="auto"/>
          </w:tcPr>
          <w:p w14:paraId="480DD2D5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55E2399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78885D7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6B835A1A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4CC5734E" w14:textId="77777777" w:rsidTr="0031230D">
        <w:tc>
          <w:tcPr>
            <w:tcW w:w="4112" w:type="dxa"/>
            <w:shd w:val="clear" w:color="auto" w:fill="auto"/>
          </w:tcPr>
          <w:p w14:paraId="782317C8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5544266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C842EE1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6072FE7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0EFAF4C4" w14:textId="77777777" w:rsidTr="0031230D">
        <w:tc>
          <w:tcPr>
            <w:tcW w:w="4112" w:type="dxa"/>
            <w:shd w:val="clear" w:color="auto" w:fill="auto"/>
          </w:tcPr>
          <w:p w14:paraId="4DE54EA0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106416A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80871ED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70752AA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7ADC47A3" w14:textId="77777777" w:rsidTr="0031230D">
        <w:tc>
          <w:tcPr>
            <w:tcW w:w="4112" w:type="dxa"/>
            <w:shd w:val="clear" w:color="auto" w:fill="auto"/>
          </w:tcPr>
          <w:p w14:paraId="4C8CAEBC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4C185097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BD89914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F758782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4A889722" w14:textId="77777777" w:rsidTr="0031230D">
        <w:tc>
          <w:tcPr>
            <w:tcW w:w="4112" w:type="dxa"/>
            <w:shd w:val="clear" w:color="auto" w:fill="auto"/>
          </w:tcPr>
          <w:p w14:paraId="6FB52801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3CCAEDE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2E5D41E8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4AB63128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751AD7C1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1D3F03D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AB42801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C6F9204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F41939E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1C91161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9AC8F2D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BFDA27D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C4F79E3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003E98E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123E299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8B8E4B8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82B3838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D1879DD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F07CBA1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91BD01A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B0B75DF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1B5D2BD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762779F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793FC3C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3404BD0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4A91F02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71795A0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ED3E560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213944E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42D34B3" w14:textId="77777777" w:rsidR="00D234A2" w:rsidRPr="008C2396" w:rsidRDefault="00740EE6" w:rsidP="00F86C39">
      <w:pPr>
        <w:pStyle w:val="Ttulo1"/>
        <w:rPr>
          <w:rFonts w:cs="Arial"/>
        </w:rPr>
      </w:pPr>
      <w:bookmarkStart w:id="14" w:name="_Toc532221777"/>
      <w:r w:rsidRPr="008C2396">
        <w:rPr>
          <w:rFonts w:cs="Arial"/>
        </w:rPr>
        <w:t>LEVANTAMIENTO DEL REQUERIMIENTO DETALLADO</w:t>
      </w:r>
      <w:bookmarkEnd w:id="14"/>
    </w:p>
    <w:p w14:paraId="354B91FE" w14:textId="77777777" w:rsidR="00137683" w:rsidRPr="008C2396" w:rsidRDefault="00137683" w:rsidP="00137683">
      <w:pPr>
        <w:rPr>
          <w:rFonts w:ascii="Arial" w:hAnsi="Arial" w:cs="Arial"/>
          <w:lang w:val="es-ES_tradnl" w:eastAsia="en-US"/>
        </w:rPr>
      </w:pPr>
    </w:p>
    <w:p w14:paraId="2F2C8462" w14:textId="77777777" w:rsidR="00D234A2" w:rsidRPr="005D0764" w:rsidRDefault="00137683" w:rsidP="005D0764">
      <w:pPr>
        <w:jc w:val="both"/>
        <w:rPr>
          <w:rFonts w:ascii="Arial" w:hAnsi="Arial" w:cs="Arial"/>
          <w:color w:val="BFBFBF"/>
          <w:sz w:val="28"/>
          <w:szCs w:val="28"/>
        </w:rPr>
      </w:pPr>
      <w:r w:rsidRPr="005D0764">
        <w:rPr>
          <w:rFonts w:ascii="Arial" w:hAnsi="Arial" w:cs="Arial"/>
          <w:color w:val="BFBFBF"/>
          <w:sz w:val="28"/>
          <w:szCs w:val="28"/>
        </w:rPr>
        <w:t>Las historias de usuario deben ser independientes y debidamente identificadas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;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deben corresponder a una 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única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funcionalidad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 xml:space="preserve"> y deben ser cortas y concisas 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</w:tblGrid>
      <w:tr w:rsidR="00AE4D25" w:rsidRPr="008C2396" w14:paraId="6A4732FA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59DF658A" w14:textId="77777777" w:rsidR="00AE4D25" w:rsidRPr="008C2396" w:rsidRDefault="00AE4D25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5D0764" w:rsidRPr="008C2396" w14:paraId="2775D03E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487B847A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Nº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45960620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Identificador único de la historia de usuario</w:t>
            </w:r>
          </w:p>
        </w:tc>
      </w:tr>
      <w:tr w:rsidR="005D0764" w:rsidRPr="008C2396" w14:paraId="79F2DC5A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6DC2B376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616BA702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Titulo claro y especifico que define la fase o historia de usuario para el requerimiento</w:t>
            </w:r>
          </w:p>
        </w:tc>
      </w:tr>
      <w:tr w:rsidR="005D0764" w:rsidRPr="008C2396" w14:paraId="4D1A7872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74FC66B9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11FDB521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BFBFBF"/>
                <w:sz w:val="22"/>
                <w:szCs w:val="22"/>
              </w:rPr>
              <w:t>DD/MM/YYYY</w:t>
            </w:r>
          </w:p>
        </w:tc>
      </w:tr>
      <w:tr w:rsidR="005D0764" w:rsidRPr="008C2396" w14:paraId="175E6497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0B8B95DE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05012112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Peso dado por un numero entre 1 y 100 acotado por la serie Fibonacci</w:t>
            </w:r>
          </w:p>
        </w:tc>
      </w:tr>
      <w:tr w:rsidR="00137683" w:rsidRPr="008C2396" w14:paraId="5DCCEEB8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1B45BF69" w14:textId="77777777" w:rsidR="00137683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/Funcionalidad</w:t>
            </w:r>
          </w:p>
        </w:tc>
      </w:tr>
      <w:tr w:rsidR="00137683" w:rsidRPr="008C2396" w14:paraId="1A3BAD96" w14:textId="77777777" w:rsidTr="004627A3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19EEDEF0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detallada y suministrada en lenguaje natural por el usuario final, que permite identificar la necesidad puntual para una parte específica del requerimiento.</w:t>
            </w:r>
          </w:p>
          <w:p w14:paraId="7BEB6BB6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11900CBF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5E45B6F4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Quiero que el sistema me registre el número de veces que solicita atención a través de la ventanilla única, guardando el nombre del funcionario que atiende, la cedula y el tiempo que tarda en la consulta hasta obtener la solución a su inquietud.</w:t>
            </w:r>
          </w:p>
          <w:p w14:paraId="338897FE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AE4D25" w:rsidRPr="008C2396" w14:paraId="6E8DD7F9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7E7F23D0" w14:textId="77777777" w:rsidR="00AE4D25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/Resultado</w:t>
            </w:r>
          </w:p>
        </w:tc>
      </w:tr>
      <w:tr w:rsidR="00AE4D25" w:rsidRPr="008C2396" w14:paraId="531C886C" w14:textId="77777777" w:rsidTr="00AE4D25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52A35D92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lastRenderedPageBreak/>
              <w:t xml:space="preserve">Con la finalidad de… </w:t>
            </w:r>
          </w:p>
          <w:p w14:paraId="60499C74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0303F5FF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4A00E1AC" w14:textId="77777777" w:rsidR="00AE4D25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 la finalidad de controlar la eficiencia de la atención en los puntos por cada uno de los empleados…</w:t>
            </w:r>
          </w:p>
          <w:p w14:paraId="1EDE5982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4205AA" w:rsidRPr="008C2396" w14:paraId="0F13E851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08AA79EB" w14:textId="77777777" w:rsidR="004205AA" w:rsidRPr="008C2396" w:rsidRDefault="004205AA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8512C0" w:rsidRPr="008C2396" w14:paraId="1EC71554" w14:textId="77777777" w:rsidTr="005D0764">
        <w:trPr>
          <w:trHeight w:val="182"/>
        </w:trPr>
        <w:tc>
          <w:tcPr>
            <w:tcW w:w="737" w:type="dxa"/>
            <w:shd w:val="clear" w:color="auto" w:fill="A6A6A6"/>
          </w:tcPr>
          <w:p w14:paraId="09C42AE5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  <w:proofErr w:type="spellEnd"/>
          </w:p>
        </w:tc>
        <w:tc>
          <w:tcPr>
            <w:tcW w:w="1949" w:type="dxa"/>
            <w:gridSpan w:val="2"/>
            <w:shd w:val="clear" w:color="auto" w:fill="A6A6A6"/>
          </w:tcPr>
          <w:p w14:paraId="45AE40E6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3"/>
            <w:shd w:val="clear" w:color="auto" w:fill="A6A6A6"/>
          </w:tcPr>
          <w:p w14:paraId="48FC89C0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shd w:val="clear" w:color="auto" w:fill="A6A6A6"/>
          </w:tcPr>
          <w:p w14:paraId="1B3D6E8F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8512C0" w:rsidRPr="008C2396" w14:paraId="5C1D91D1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568A05E4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  <w:r w:rsidR="008F6AF7" w:rsidRPr="008C2396">
              <w:rPr>
                <w:rFonts w:ascii="Arial" w:hAnsi="Arial" w:cs="Arial"/>
                <w:color w:val="A6A6A6"/>
                <w:sz w:val="22"/>
                <w:szCs w:val="22"/>
              </w:rPr>
              <w:t>...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0810D585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Título del escenario </w:t>
            </w:r>
          </w:p>
          <w:p w14:paraId="08DC130E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7DD3BB5A" w14:textId="77777777" w:rsidR="006955B1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Pe. </w:t>
            </w:r>
          </w:p>
          <w:p w14:paraId="3EC75F89" w14:textId="77777777" w:rsidR="00097052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Ingreso del empleado a la plataforma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01A8DDB8" w14:textId="77777777" w:rsidR="00097052" w:rsidRPr="008C2396" w:rsidRDefault="00937366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la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situación </w:t>
            </w:r>
            <w:r w:rsidR="00BA2025" w:rsidRPr="008C2396">
              <w:rPr>
                <w:rFonts w:ascii="Arial" w:hAnsi="Arial" w:cs="Arial"/>
                <w:color w:val="A6A6A6"/>
                <w:sz w:val="22"/>
                <w:szCs w:val="22"/>
              </w:rPr>
              <w:t>que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presenta el criterio de aceptación:</w:t>
            </w:r>
          </w:p>
          <w:p w14:paraId="464E923E" w14:textId="77777777" w:rsidR="00184882" w:rsidRPr="008C2396" w:rsidRDefault="0018488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4F4D296B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5E3ACB74" w14:textId="77777777" w:rsidR="00097052" w:rsidRPr="008C2396" w:rsidRDefault="006955B1" w:rsidP="00E56DEC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En caso de que </w:t>
            </w:r>
            <w:proofErr w:type="gram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>ngresa</w:t>
            </w:r>
            <w:proofErr w:type="gramEnd"/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el número de identificación del funcionario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y es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inexistente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debe generar un </w:t>
            </w:r>
            <w:r w:rsidR="00AB5EF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mensaje de </w:t>
            </w:r>
            <w:r w:rsidR="00E56DEC" w:rsidRPr="008C2396">
              <w:rPr>
                <w:rFonts w:ascii="Arial" w:hAnsi="Arial" w:cs="Arial"/>
                <w:color w:val="A6A6A6"/>
                <w:sz w:val="22"/>
                <w:szCs w:val="22"/>
              </w:rPr>
              <w:t>error.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109C1C53" w14:textId="77777777"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o en qué momento ocurre el contexto</w:t>
            </w:r>
          </w:p>
          <w:p w14:paraId="4FF7674E" w14:textId="77777777"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6142FC4B" w14:textId="77777777" w:rsidR="00184882" w:rsidRPr="008C2396" w:rsidRDefault="00184882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61D5A4BB" w14:textId="77777777" w:rsidR="00097052" w:rsidRPr="008C2396" w:rsidRDefault="006955B1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el empleado intenta ingresar diligenciando en el formulario identificación y nombre</w:t>
            </w:r>
          </w:p>
        </w:tc>
      </w:tr>
      <w:tr w:rsidR="008512C0" w:rsidRPr="008C2396" w14:paraId="58BBD500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756FF0BD" w14:textId="77777777" w:rsidR="00C64142" w:rsidRPr="008C2396" w:rsidRDefault="00C6414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62737F7D" w14:textId="77777777" w:rsidR="00C64142" w:rsidRPr="008C2396" w:rsidRDefault="00A006BD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Control de tiempo de respuesta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03EECFEE" w14:textId="77777777" w:rsidR="00C64142" w:rsidRPr="008C2396" w:rsidRDefault="006955B1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Registrar un tiempo superior a media hora y evidenciar que se genera una alerta de atención tardía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7BAB980D" w14:textId="77777777" w:rsidR="006955B1" w:rsidRPr="008C2396" w:rsidRDefault="00966D29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A partir del 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momento en que se efectúa el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cierre del caso de atención al cliente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por parte del empleado</w:t>
            </w:r>
          </w:p>
          <w:p w14:paraId="00F52C94" w14:textId="77777777" w:rsidR="00C64142" w:rsidRPr="008C2396" w:rsidRDefault="00C64142" w:rsidP="006955B1">
            <w:pPr>
              <w:ind w:left="72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74907EB7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38E7336C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n…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18AC940C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571" w:type="dxa"/>
            <w:gridSpan w:val="3"/>
            <w:shd w:val="clear" w:color="auto" w:fill="FFFFFF"/>
          </w:tcPr>
          <w:p w14:paraId="2FB853B9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5233" w:type="dxa"/>
            <w:gridSpan w:val="2"/>
            <w:shd w:val="clear" w:color="auto" w:fill="FFFFFF"/>
          </w:tcPr>
          <w:p w14:paraId="4D709EFF" w14:textId="77777777" w:rsidR="00CF06E7" w:rsidRPr="008C2396" w:rsidRDefault="00CF06E7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F6AF7" w:rsidRPr="008C2396" w14:paraId="2C0124A3" w14:textId="77777777" w:rsidTr="008F6AF7">
        <w:trPr>
          <w:trHeight w:val="114"/>
        </w:trPr>
        <w:tc>
          <w:tcPr>
            <w:tcW w:w="10490" w:type="dxa"/>
            <w:gridSpan w:val="8"/>
            <w:shd w:val="clear" w:color="auto" w:fill="A50021"/>
          </w:tcPr>
          <w:p w14:paraId="665A29C4" w14:textId="77777777" w:rsidR="008F6AF7" w:rsidRPr="008C2396" w:rsidRDefault="008F6AF7" w:rsidP="008F6AF7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8512C0" w:rsidRPr="008C2396" w14:paraId="0615D909" w14:textId="77777777" w:rsidTr="005D0764">
        <w:trPr>
          <w:trHeight w:val="260"/>
        </w:trPr>
        <w:tc>
          <w:tcPr>
            <w:tcW w:w="3130" w:type="dxa"/>
            <w:gridSpan w:val="4"/>
            <w:shd w:val="clear" w:color="auto" w:fill="A6A6A6"/>
          </w:tcPr>
          <w:p w14:paraId="42E7524A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3F4CA8E4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7AF7FBA8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167E4B27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512C0" w:rsidRPr="008C2396" w14:paraId="6E31E9CB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0F33D4C9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5276E46E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36263FC1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7468A940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46F6C7A2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0BE3002B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1E8A28FF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35537B08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5EA3A4D1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11C8DEA3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0455664D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5B424048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17A8FFB9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49670F75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3C4E7FDF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6211D29A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60C95168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2644FF77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4009354C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2A8C70FE" w14:textId="77777777" w:rsidR="00DD1328" w:rsidRPr="008C2396" w:rsidRDefault="00DD1328" w:rsidP="00E45C7F">
      <w:pPr>
        <w:rPr>
          <w:rFonts w:ascii="Arial" w:hAnsi="Arial" w:cs="Arial"/>
          <w:b/>
          <w:sz w:val="28"/>
          <w:szCs w:val="28"/>
        </w:rPr>
      </w:pPr>
    </w:p>
    <w:p w14:paraId="68D79816" w14:textId="77777777" w:rsidR="005B4CB8" w:rsidRPr="008C2396" w:rsidRDefault="005B4CB8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1F27FB3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F19CB99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BA470B1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E841469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C0FDF61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7F960E8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50787DC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CF3EC1F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4B63C00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E28A491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83E1CFB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1EA758B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AAC1D5A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7EEE6F3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31EEFA4" w14:textId="77777777" w:rsidR="005D0764" w:rsidRPr="008C2396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4DC27B0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CEB8539" w14:textId="77777777" w:rsidR="00517D47" w:rsidRPr="008C2396" w:rsidRDefault="00517D47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2629FF8" w14:textId="77777777" w:rsidR="00CC51D2" w:rsidRDefault="00620BBA" w:rsidP="00CC51D2">
      <w:pPr>
        <w:pStyle w:val="Ttulo1"/>
        <w:rPr>
          <w:rFonts w:cs="Arial"/>
        </w:rPr>
      </w:pPr>
      <w:bookmarkStart w:id="15" w:name="_Toc532221778"/>
      <w:r w:rsidRPr="008C2396">
        <w:rPr>
          <w:rFonts w:cs="Arial"/>
        </w:rPr>
        <w:t>DISEÑO</w:t>
      </w:r>
      <w:r w:rsidR="0031108D" w:rsidRPr="008C2396">
        <w:rPr>
          <w:rFonts w:cs="Arial"/>
        </w:rPr>
        <w:t xml:space="preserve"> DE LA ARQUITECTURA DE SOLUCION</w:t>
      </w:r>
      <w:bookmarkEnd w:id="15"/>
      <w:r w:rsidR="0031108D" w:rsidRPr="008C2396">
        <w:rPr>
          <w:rFonts w:cs="Arial"/>
        </w:rPr>
        <w:t xml:space="preserve"> </w:t>
      </w:r>
    </w:p>
    <w:p w14:paraId="0C9FB2C8" w14:textId="77777777" w:rsidR="00517D47" w:rsidRPr="00517D47" w:rsidRDefault="00517D47" w:rsidP="00517D47">
      <w:pPr>
        <w:rPr>
          <w:lang w:val="es-ES_tradnl" w:eastAsia="en-US"/>
        </w:rPr>
      </w:pPr>
    </w:p>
    <w:p w14:paraId="659A5348" w14:textId="77777777" w:rsidR="00CC51D2" w:rsidRPr="005D0764" w:rsidRDefault="00CC51D2" w:rsidP="00CC51D2">
      <w:pPr>
        <w:ind w:left="-851"/>
        <w:jc w:val="both"/>
        <w:rPr>
          <w:rFonts w:ascii="Arial" w:hAnsi="Arial" w:cs="Arial"/>
          <w:color w:val="BFBFBF"/>
          <w:sz w:val="22"/>
          <w:szCs w:val="22"/>
        </w:rPr>
      </w:pPr>
      <w:r w:rsidRPr="005D0764">
        <w:rPr>
          <w:rFonts w:ascii="Arial" w:hAnsi="Arial" w:cs="Arial"/>
          <w:color w:val="BFBFBF"/>
          <w:sz w:val="22"/>
          <w:szCs w:val="22"/>
        </w:rPr>
        <w:t>En caso de que existan excepciones asociadas a la arquitectura de referencia se debe incluir su correspondiente justificación en las vistas que aplique.</w:t>
      </w:r>
    </w:p>
    <w:p w14:paraId="6C79ECEF" w14:textId="77777777" w:rsidR="00B7008A" w:rsidRPr="008C2396" w:rsidRDefault="00B7008A" w:rsidP="008A1BCD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1853"/>
        <w:gridCol w:w="2000"/>
        <w:gridCol w:w="753"/>
        <w:gridCol w:w="1321"/>
        <w:gridCol w:w="3286"/>
      </w:tblGrid>
      <w:tr w:rsidR="009F66F0" w:rsidRPr="008C2396" w14:paraId="20B32614" w14:textId="77777777" w:rsidTr="00863B9A">
        <w:trPr>
          <w:trHeight w:val="182"/>
        </w:trPr>
        <w:tc>
          <w:tcPr>
            <w:tcW w:w="1277" w:type="dxa"/>
            <w:shd w:val="clear" w:color="auto" w:fill="A50021"/>
            <w:vAlign w:val="center"/>
          </w:tcPr>
          <w:p w14:paraId="1C838FBA" w14:textId="77777777" w:rsidR="009F66F0" w:rsidRPr="008C2396" w:rsidRDefault="009F66F0" w:rsidP="00E45C7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606" w:type="dxa"/>
            <w:gridSpan w:val="3"/>
            <w:shd w:val="clear" w:color="auto" w:fill="auto"/>
            <w:vAlign w:val="center"/>
          </w:tcPr>
          <w:p w14:paraId="7E2D92A1" w14:textId="77777777" w:rsidR="009F66F0" w:rsidRPr="005D0764" w:rsidRDefault="00585CB0" w:rsidP="00E45C7F">
            <w:pPr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DD/MM/AAAA</w:t>
            </w:r>
          </w:p>
        </w:tc>
        <w:tc>
          <w:tcPr>
            <w:tcW w:w="4607" w:type="dxa"/>
            <w:gridSpan w:val="2"/>
            <w:shd w:val="clear" w:color="auto" w:fill="A50021"/>
            <w:vAlign w:val="center"/>
          </w:tcPr>
          <w:p w14:paraId="355F364E" w14:textId="77777777" w:rsidR="009F66F0" w:rsidRPr="008C2396" w:rsidRDefault="009F66F0" w:rsidP="00E45C7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80520" w:rsidRPr="008C2396" w14:paraId="1207BC45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13C89BA5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Lógica</w:t>
            </w:r>
          </w:p>
        </w:tc>
      </w:tr>
      <w:tr w:rsidR="00780520" w:rsidRPr="008C2396" w14:paraId="33128052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4DCE66CD" w14:textId="77777777" w:rsidR="00780520" w:rsidRPr="005D0764" w:rsidRDefault="00780520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Clase, Diagrama de Comunicación, Diagrama de Secuencia.</w:t>
            </w:r>
            <w:r w:rsidR="00152DDE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024AA81C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51FE14A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54D1E" w:rsidRPr="008C2396" w14:paraId="6C8AFAB5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67D1893E" w14:textId="77777777" w:rsidR="00C464FB" w:rsidRPr="005D0764" w:rsidRDefault="00454D1E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D4775A" w:rsidRPr="008C2396" w14:paraId="4340A184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2AC0D88F" w14:textId="77777777" w:rsidR="00D4775A" w:rsidRPr="008C2396" w:rsidRDefault="00D4775A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Vista </w:t>
            </w:r>
            <w:r w:rsidR="009811FC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de Implementación</w:t>
            </w:r>
          </w:p>
        </w:tc>
      </w:tr>
      <w:tr w:rsidR="00D4775A" w:rsidRPr="008C2396" w14:paraId="6DC74789" w14:textId="77777777" w:rsidTr="00D4775A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21812E4E" w14:textId="77777777" w:rsidR="00D4775A" w:rsidRPr="005D0764" w:rsidRDefault="00F30660" w:rsidP="007707BF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componentes o diagrama de Paquetes</w:t>
            </w:r>
          </w:p>
          <w:p w14:paraId="73DA28A5" w14:textId="77777777" w:rsidR="00EE7D3C" w:rsidRPr="005D0764" w:rsidRDefault="00EE7D3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35638A2" w14:textId="77777777" w:rsidR="002F0B65" w:rsidRPr="005D0764" w:rsidRDefault="002F0B65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464FB" w:rsidRPr="008C2396" w14:paraId="382CA4B9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111044D0" w14:textId="77777777" w:rsidR="00C464FB" w:rsidRPr="005D0764" w:rsidRDefault="00C464FB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A6E72" w:rsidRPr="008C2396" w14:paraId="68C1FFEB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23B819C9" w14:textId="77777777" w:rsidR="00BA6E72" w:rsidRPr="008C2396" w:rsidRDefault="00BA6E7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Proceso</w:t>
            </w:r>
          </w:p>
        </w:tc>
      </w:tr>
      <w:tr w:rsidR="00BA6E72" w:rsidRPr="008C2396" w14:paraId="76B226F7" w14:textId="77777777" w:rsidTr="00BA6E72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7583DAA5" w14:textId="77777777" w:rsidR="00BA6E72" w:rsidRPr="005D0764" w:rsidRDefault="001B0941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Se puede utilizar alguno de los siguientes diagramas UML: Diagrama de </w:t>
            </w:r>
            <w:r w:rsidR="00EE1C88" w:rsidRPr="005D0764">
              <w:rPr>
                <w:rFonts w:ascii="Arial" w:hAnsi="Arial" w:cs="Arial"/>
                <w:color w:val="BFBFBF"/>
                <w:sz w:val="22"/>
                <w:szCs w:val="22"/>
              </w:rPr>
              <w:t>actividades o de flujo</w:t>
            </w:r>
            <w:r w:rsidR="00AC6AD4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5E67EAF1" w14:textId="77777777" w:rsidR="00115C2C" w:rsidRPr="005D0764" w:rsidRDefault="00115C2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53AD1B42" w14:textId="77777777" w:rsidR="00EE7D3C" w:rsidRPr="005D0764" w:rsidRDefault="00EE7D3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32FB888C" w14:textId="77777777" w:rsidR="00115C2C" w:rsidRPr="005D0764" w:rsidRDefault="00115C2C" w:rsidP="00D02EF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72D2F" w:rsidRPr="008C2396" w14:paraId="7B5F681F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2B8DD635" w14:textId="77777777" w:rsidR="00372D2F" w:rsidRPr="005D0764" w:rsidRDefault="00372D2F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808DC" w:rsidRPr="008C2396" w14:paraId="73EFE8F9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162A684C" w14:textId="77777777" w:rsidR="00B808DC" w:rsidRPr="008C2396" w:rsidRDefault="00B808DC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Física</w:t>
            </w:r>
          </w:p>
        </w:tc>
      </w:tr>
      <w:tr w:rsidR="00B808DC" w:rsidRPr="008C2396" w14:paraId="6C88C46D" w14:textId="77777777" w:rsidTr="00B808DC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55C98F98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30968CDE" w14:textId="77777777" w:rsidR="00B808DC" w:rsidRPr="005D0764" w:rsidRDefault="00B808DC" w:rsidP="004627A3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lastRenderedPageBreak/>
              <w:t>Se puede utilizar el diagrama UML de despliegue.</w:t>
            </w:r>
          </w:p>
          <w:p w14:paraId="1AA6E18A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F272A27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08DC" w:rsidRPr="008C2396" w14:paraId="3856F3F3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55E47485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lastRenderedPageBreak/>
              <w:t>Si utiliza convenciones para diagramas Ad hoc, por favor describirlas aquí</w:t>
            </w:r>
          </w:p>
        </w:tc>
      </w:tr>
      <w:tr w:rsidR="00BC2005" w:rsidRPr="008C2396" w14:paraId="04E084EA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7AD97EC0" w14:textId="77777777" w:rsidR="00BC2005" w:rsidRPr="008C2396" w:rsidRDefault="002A0CFC" w:rsidP="009B2FF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Prototipos</w:t>
            </w:r>
            <w:r w:rsidR="006001DF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 de interfaces de usuario</w:t>
            </w:r>
          </w:p>
        </w:tc>
      </w:tr>
      <w:tr w:rsidR="00BC2005" w:rsidRPr="008C2396" w14:paraId="4CF0FC0F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3457AD8C" w14:textId="77777777" w:rsidR="00BC2005" w:rsidRPr="008C2396" w:rsidRDefault="00BC2005" w:rsidP="00620BBA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</w:p>
          <w:p w14:paraId="22A9919A" w14:textId="77777777" w:rsidR="00BC2005" w:rsidRPr="005D0764" w:rsidRDefault="004D0718" w:rsidP="00D73701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Mockups o Bocetos de interfaces graficas para Front-</w:t>
            </w:r>
            <w:proofErr w:type="spellStart"/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End</w:t>
            </w:r>
            <w:proofErr w:type="spellEnd"/>
            <w:r w:rsidR="00735B82" w:rsidRPr="005D0764">
              <w:rPr>
                <w:rFonts w:ascii="Arial" w:hAnsi="Arial" w:cs="Arial"/>
                <w:color w:val="BFBFBF"/>
                <w:sz w:val="22"/>
                <w:szCs w:val="22"/>
              </w:rPr>
              <w:t>.</w:t>
            </w:r>
          </w:p>
          <w:p w14:paraId="5E438E32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0B2F86B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72D2F" w:rsidRPr="008C2396" w14:paraId="04DF35CF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5402A776" w14:textId="77777777" w:rsidR="00372D2F" w:rsidRPr="008C2396" w:rsidRDefault="00372D2F" w:rsidP="004627A3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1200E2" w:rsidRPr="008C2396" w14:paraId="1EFF5BEE" w14:textId="77777777" w:rsidTr="004627A3">
        <w:trPr>
          <w:trHeight w:val="114"/>
        </w:trPr>
        <w:tc>
          <w:tcPr>
            <w:tcW w:w="10490" w:type="dxa"/>
            <w:gridSpan w:val="6"/>
            <w:shd w:val="clear" w:color="auto" w:fill="A50021"/>
          </w:tcPr>
          <w:p w14:paraId="021FF4CF" w14:textId="77777777" w:rsidR="001200E2" w:rsidRPr="008C2396" w:rsidRDefault="001200E2" w:rsidP="004627A3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1200E2" w:rsidRPr="008C2396" w14:paraId="22F23E39" w14:textId="77777777" w:rsidTr="001200E2">
        <w:trPr>
          <w:trHeight w:val="260"/>
        </w:trPr>
        <w:tc>
          <w:tcPr>
            <w:tcW w:w="3130" w:type="dxa"/>
            <w:gridSpan w:val="2"/>
            <w:shd w:val="clear" w:color="auto" w:fill="A6A6A6"/>
          </w:tcPr>
          <w:p w14:paraId="45766BD1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6B12FDCD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529F893F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4D6125C1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200E2" w:rsidRPr="008C2396" w14:paraId="548B5ED2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4249D3C5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254DF5D9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3ADD5209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57A0F2B1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06EF82AF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01C1750F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75B480F6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28C44645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0CC89B03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5ADAE4BE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2D7516B8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7FF54B95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0061A2EC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3CB3DABA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365B4563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1A8626B7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2787FE38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2730659D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06B70584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6681B5CA" w14:textId="77777777" w:rsidR="001F438D" w:rsidRPr="008C2396" w:rsidRDefault="001F438D" w:rsidP="008A1BCD">
      <w:pPr>
        <w:jc w:val="both"/>
        <w:rPr>
          <w:rFonts w:ascii="Arial" w:hAnsi="Arial" w:cs="Arial"/>
          <w:sz w:val="20"/>
          <w:szCs w:val="20"/>
        </w:rPr>
      </w:pPr>
    </w:p>
    <w:p w14:paraId="1927E385" w14:textId="77777777" w:rsidR="00084D2E" w:rsidRPr="00517D47" w:rsidRDefault="00D02EFD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>En caso de considerar limitado el uso de UML</w:t>
      </w:r>
      <w:r w:rsidR="00105633" w:rsidRPr="008C2396">
        <w:rPr>
          <w:rFonts w:ascii="Arial" w:hAnsi="Arial" w:cs="Arial"/>
          <w:sz w:val="22"/>
        </w:rPr>
        <w:t>, es posible utilizar diagramas Ad Hoc.</w:t>
      </w:r>
    </w:p>
    <w:sectPr w:rsidR="00084D2E" w:rsidRPr="00517D47" w:rsidSect="00BE71BB">
      <w:headerReference w:type="default" r:id="rId10"/>
      <w:footerReference w:type="default" r:id="rId11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C0C89" w14:textId="77777777" w:rsidR="00981A1A" w:rsidRDefault="00981A1A" w:rsidP="00DE32EB">
      <w:pPr>
        <w:pStyle w:val="Sangranormal"/>
      </w:pPr>
      <w:r>
        <w:separator/>
      </w:r>
    </w:p>
  </w:endnote>
  <w:endnote w:type="continuationSeparator" w:id="0">
    <w:p w14:paraId="7ABF528C" w14:textId="77777777" w:rsidR="00981A1A" w:rsidRDefault="00981A1A" w:rsidP="00DE32EB">
      <w:pPr>
        <w:pStyle w:val="Sangranormal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51EA7" w14:textId="77777777"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6B90052B" w14:textId="77777777" w:rsidTr="00C67CD3">
      <w:trPr>
        <w:trHeight w:val="237"/>
      </w:trPr>
      <w:tc>
        <w:tcPr>
          <w:tcW w:w="1728" w:type="dxa"/>
          <w:vAlign w:val="center"/>
        </w:tcPr>
        <w:p w14:paraId="5FE5AC48" w14:textId="77777777"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090F282B" w14:textId="77777777"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25849D37" w14:textId="77777777"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5568BA2D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0F2339AF" w14:textId="77777777"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2DBB34C1" w14:textId="77777777" w:rsidR="00E83F00" w:rsidRDefault="00E83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DADED" w14:textId="77777777" w:rsidR="00981A1A" w:rsidRDefault="00981A1A" w:rsidP="00DE32EB">
      <w:pPr>
        <w:pStyle w:val="Sangranormal"/>
      </w:pPr>
      <w:r>
        <w:separator/>
      </w:r>
    </w:p>
  </w:footnote>
  <w:footnote w:type="continuationSeparator" w:id="0">
    <w:p w14:paraId="3769CF69" w14:textId="77777777" w:rsidR="00981A1A" w:rsidRDefault="00981A1A" w:rsidP="00DE32EB">
      <w:pPr>
        <w:pStyle w:val="Sangranormal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572249" w:rsidRPr="0044395D" w14:paraId="16580909" w14:textId="77777777" w:rsidTr="005F2B70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4BB2CD6D" w14:textId="77777777" w:rsidR="00572249" w:rsidRDefault="00572249" w:rsidP="00572249">
          <w:pPr>
            <w:widowControl w:val="0"/>
            <w:rPr>
              <w:noProof/>
              <w:sz w:val="16"/>
              <w:szCs w:val="16"/>
            </w:rPr>
          </w:pPr>
        </w:p>
        <w:p w14:paraId="257FA9A3" w14:textId="77777777" w:rsidR="00572249" w:rsidRDefault="002C43E6" w:rsidP="00572249">
          <w:pPr>
            <w:widowControl w:val="0"/>
            <w:rPr>
              <w:noProof/>
            </w:rPr>
          </w:pPr>
          <w:r>
            <w:rPr>
              <w:noProof/>
            </w:rPr>
            <w:t>LOGO</w:t>
          </w:r>
        </w:p>
        <w:p w14:paraId="2D9BA04B" w14:textId="77777777" w:rsidR="005F2B70" w:rsidRPr="00C225FB" w:rsidRDefault="005F2B70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vAlign w:val="center"/>
        </w:tcPr>
        <w:p w14:paraId="46611B10" w14:textId="77777777"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14:paraId="01A17DA9" w14:textId="77777777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4A5F580A" w14:textId="77777777"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46C15332" w14:textId="77777777"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14:paraId="0802E67A" w14:textId="77777777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2B5E5D5D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5E308FA0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DD1328" w:rsidRPr="0044395D" w14:paraId="72C2F623" w14:textId="77777777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72507CFB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14D79EE6" w14:textId="77777777" w:rsidR="00DD1328" w:rsidRPr="005F2B70" w:rsidRDefault="005F2B70" w:rsidP="00DD1328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2C43E6">
            <w:rPr>
              <w:rFonts w:ascii="Arial" w:hAnsi="Arial" w:cs="Arial"/>
              <w:b/>
              <w:sz w:val="16"/>
              <w:szCs w:val="16"/>
            </w:rPr>
            <w:t>-</w:t>
          </w:r>
        </w:p>
      </w:tc>
      <w:tc>
        <w:tcPr>
          <w:tcW w:w="1542" w:type="dxa"/>
          <w:shd w:val="clear" w:color="auto" w:fill="auto"/>
          <w:vAlign w:val="center"/>
        </w:tcPr>
        <w:p w14:paraId="2EF79ED2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6C9499C8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D1764B">
            <w:rPr>
              <w:rFonts w:ascii="Arial" w:hAnsi="Arial" w:cs="Arial"/>
              <w:b/>
              <w:sz w:val="16"/>
              <w:szCs w:val="16"/>
            </w:rPr>
            <w:t>20/12/2018</w:t>
          </w:r>
        </w:p>
      </w:tc>
      <w:tc>
        <w:tcPr>
          <w:tcW w:w="1478" w:type="dxa"/>
          <w:shd w:val="clear" w:color="auto" w:fill="auto"/>
          <w:vAlign w:val="center"/>
        </w:tcPr>
        <w:p w14:paraId="1BDC700A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3C6999FF" w14:textId="77777777" w:rsidR="00572249" w:rsidRDefault="00572249" w:rsidP="009241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0DE7476"/>
    <w:multiLevelType w:val="hybridMultilevel"/>
    <w:tmpl w:val="224069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9" w15:restartNumberingAfterBreak="0">
    <w:nsid w:val="1B972407"/>
    <w:multiLevelType w:val="hybridMultilevel"/>
    <w:tmpl w:val="B69290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2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3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9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23"/>
  </w:num>
  <w:num w:numId="4">
    <w:abstractNumId w:val="39"/>
  </w:num>
  <w:num w:numId="5">
    <w:abstractNumId w:val="36"/>
  </w:num>
  <w:num w:numId="6">
    <w:abstractNumId w:val="42"/>
  </w:num>
  <w:num w:numId="7">
    <w:abstractNumId w:val="18"/>
  </w:num>
  <w:num w:numId="8">
    <w:abstractNumId w:val="25"/>
  </w:num>
  <w:num w:numId="9">
    <w:abstractNumId w:val="24"/>
  </w:num>
  <w:num w:numId="10">
    <w:abstractNumId w:val="33"/>
  </w:num>
  <w:num w:numId="11">
    <w:abstractNumId w:val="12"/>
  </w:num>
  <w:num w:numId="12">
    <w:abstractNumId w:val="20"/>
  </w:num>
  <w:num w:numId="13">
    <w:abstractNumId w:val="29"/>
  </w:num>
  <w:num w:numId="14">
    <w:abstractNumId w:val="13"/>
  </w:num>
  <w:num w:numId="15">
    <w:abstractNumId w:val="14"/>
  </w:num>
  <w:num w:numId="16">
    <w:abstractNumId w:val="26"/>
  </w:num>
  <w:num w:numId="17">
    <w:abstractNumId w:val="34"/>
  </w:num>
  <w:num w:numId="18">
    <w:abstractNumId w:val="41"/>
  </w:num>
  <w:num w:numId="19">
    <w:abstractNumId w:val="38"/>
  </w:num>
  <w:num w:numId="20">
    <w:abstractNumId w:val="37"/>
  </w:num>
  <w:num w:numId="21">
    <w:abstractNumId w:val="43"/>
  </w:num>
  <w:num w:numId="22">
    <w:abstractNumId w:val="32"/>
  </w:num>
  <w:num w:numId="23">
    <w:abstractNumId w:val="31"/>
  </w:num>
  <w:num w:numId="24">
    <w:abstractNumId w:val="17"/>
  </w:num>
  <w:num w:numId="25">
    <w:abstractNumId w:val="30"/>
  </w:num>
  <w:num w:numId="26">
    <w:abstractNumId w:val="21"/>
  </w:num>
  <w:num w:numId="27">
    <w:abstractNumId w:val="28"/>
  </w:num>
  <w:num w:numId="28">
    <w:abstractNumId w:val="40"/>
  </w:num>
  <w:num w:numId="29">
    <w:abstractNumId w:val="16"/>
  </w:num>
  <w:num w:numId="30">
    <w:abstractNumId w:val="22"/>
  </w:num>
  <w:num w:numId="31">
    <w:abstractNumId w:val="35"/>
  </w:num>
  <w:num w:numId="32">
    <w:abstractNumId w:val="27"/>
  </w:num>
  <w:num w:numId="33">
    <w:abstractNumId w:val="19"/>
  </w:num>
  <w:num w:numId="34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8B8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CCD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B63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27A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6DCF"/>
    <w:rsid w:val="00977A6C"/>
    <w:rsid w:val="009811FC"/>
    <w:rsid w:val="00981A1A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32CB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71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D5F"/>
    <w:rsid w:val="00FF1FB5"/>
    <w:rsid w:val="00FF25FA"/>
    <w:rsid w:val="00FF3137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8B1C5EB"/>
  <w15:chartTrackingRefBased/>
  <w15:docId w15:val="{B80B2DC8-4490-4B9C-A3FE-04166D3C5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Ttulo3">
    <w:name w:val="heading 3"/>
    <w:basedOn w:val="Ttulo1"/>
    <w:next w:val="Normal"/>
    <w:link w:val="Ttulo3Car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Ttulo2Car">
    <w:name w:val="Título 2 Car"/>
    <w:link w:val="Ttulo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Ttulo5Car">
    <w:name w:val="Título 5 Car"/>
    <w:link w:val="Ttulo5"/>
    <w:uiPriority w:val="99"/>
    <w:locked/>
    <w:rsid w:val="00F51D48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locked/>
    <w:rsid w:val="00F51D48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locked/>
    <w:rsid w:val="00F51D48"/>
    <w:rPr>
      <w:lang w:val="en-US" w:eastAsia="en-US"/>
    </w:rPr>
  </w:style>
  <w:style w:type="character" w:customStyle="1" w:styleId="Ttulo8Car">
    <w:name w:val="Título 8 Car"/>
    <w:link w:val="Ttulo8"/>
    <w:uiPriority w:val="99"/>
    <w:locked/>
    <w:rsid w:val="00F51D48"/>
    <w:rPr>
      <w:i/>
      <w:lang w:val="en-US" w:eastAsia="en-US"/>
    </w:rPr>
  </w:style>
  <w:style w:type="character" w:customStyle="1" w:styleId="Ttulo9Car">
    <w:name w:val="Título 9 Car"/>
    <w:link w:val="Ttulo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Textoindependiente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rsid w:val="0000699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link w:val="Encabezado"/>
    <w:locked/>
    <w:rsid w:val="00F51D48"/>
    <w:rPr>
      <w:rFonts w:cs="Times New Roman"/>
      <w:sz w:val="24"/>
      <w:szCs w:val="24"/>
      <w:lang w:val="es-ES" w:eastAsia="es-ES"/>
    </w:rPr>
  </w:style>
  <w:style w:type="paragraph" w:customStyle="1" w:styleId="Puesto">
    <w:name w:val="Puesto"/>
    <w:aliases w:val="Title"/>
    <w:basedOn w:val="Normal"/>
    <w:next w:val="Normal"/>
    <w:link w:val="TtuloC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Puesto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ipervnculo">
    <w:name w:val="Hyperlink"/>
    <w:uiPriority w:val="99"/>
    <w:rsid w:val="005D19EA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5D19EA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5D19E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normal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Textoennegrita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Ttulo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Sangra2detindependiente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F4138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F5CD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F5CDE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tulo">
    <w:name w:val="Subtitle"/>
    <w:basedOn w:val="Normal"/>
    <w:link w:val="SubttuloCar"/>
    <w:uiPriority w:val="99"/>
    <w:qFormat/>
    <w:rsid w:val="00553048"/>
    <w:rPr>
      <w:rFonts w:ascii="Cambria" w:hAnsi="Cambria"/>
    </w:rPr>
  </w:style>
  <w:style w:type="character" w:customStyle="1" w:styleId="SubttuloCar">
    <w:name w:val="Subtítulo Car"/>
    <w:link w:val="Subttulo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7196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72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Ttulo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Ttulo2"/>
    <w:uiPriority w:val="99"/>
    <w:rsid w:val="004327A4"/>
  </w:style>
  <w:style w:type="paragraph" w:customStyle="1" w:styleId="TitPntlla5">
    <w:name w:val="TitPntlla5"/>
    <w:basedOn w:val="Ttulo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Ttulo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Ttulo3Car">
    <w:name w:val="Título 3 Car"/>
    <w:link w:val="Ttulo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PrincipiodelformularioCar">
    <w:name w:val="z-Principio del formulario Car"/>
    <w:link w:val="z-Principio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FinaldelformularioCar">
    <w:name w:val="z-Final del formulario Car"/>
    <w:link w:val="z-Final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rsid w:val="004224D9"/>
    <w:rPr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4224D9"/>
    <w:rPr>
      <w:rFonts w:cs="Times New Roman"/>
    </w:rPr>
  </w:style>
  <w:style w:type="character" w:styleId="Refdenotaalpi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Hipervnculovisitado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locked/>
    <w:rsid w:val="0052010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520106"/>
    <w:rPr>
      <w:lang w:val="es-ES" w:eastAsia="es-ES"/>
    </w:rPr>
  </w:style>
  <w:style w:type="character" w:styleId="Refdenotaalfinal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</Template>
  <TotalTime>59</TotalTime>
  <Pages>1</Pages>
  <Words>1274</Words>
  <Characters>7013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DERS -GOBTBOG0045- 3.0</vt:lpstr>
    </vt:vector>
  </TitlesOfParts>
  <Company/>
  <LinksUpToDate>false</LinksUpToDate>
  <CharactersWithSpaces>8271</CharactersWithSpaces>
  <SharedDoc>false</SharedDoc>
  <HLinks>
    <vt:vector size="30" baseType="variant"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_Toc532221778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_Toc532221777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Gerardo Saldivar Abad</cp:lastModifiedBy>
  <cp:revision>5</cp:revision>
  <cp:lastPrinted>2011-07-14T14:23:00Z</cp:lastPrinted>
  <dcterms:created xsi:type="dcterms:W3CDTF">2022-02-20T07:45:00Z</dcterms:created>
  <dcterms:modified xsi:type="dcterms:W3CDTF">2022-02-23T06:57:00Z</dcterms:modified>
</cp:coreProperties>
</file>